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E07F9" w14:textId="77777777" w:rsidR="005218DF" w:rsidRDefault="00C20F1A">
      <w:pPr>
        <w:spacing w:before="53"/>
        <w:ind w:left="2129" w:right="2328"/>
        <w:jc w:val="center"/>
        <w:rPr>
          <w:rFonts w:ascii="Arial" w:eastAsia="Arial" w:hAnsi="Arial" w:cs="Arial"/>
          <w:sz w:val="28"/>
          <w:szCs w:val="28"/>
        </w:rPr>
      </w:pPr>
      <w:r>
        <w:pict w14:anchorId="424EABC0">
          <v:group id="_x0000_s1046" alt="" style="position:absolute;left:0;text-align:left;margin-left:66.3pt;margin-top:52.65pt;width:452.5pt;height:726.45pt;z-index:-251660800;mso-position-horizontal-relative:page;mso-position-vertical-relative:page" coordorigin="1326,1053" coordsize="9050,14529">
            <v:shape id="_x0000_s1047" alt="" style="position:absolute;left:1337;top:1063;width:9029;height:0" coordorigin="1337,1063" coordsize="9029,0" path="m1337,1063r9029,e" filled="f" strokeweight=".58pt">
              <v:path arrowok="t"/>
            </v:shape>
            <v:shape id="_x0000_s1048" alt="" style="position:absolute;left:1337;top:2453;width:9029;height:0" coordorigin="1337,2453" coordsize="9029,0" path="m1337,2453r9029,e" filled="f" strokeweight=".58pt">
              <v:path arrowok="t"/>
            </v:shape>
            <v:shape id="_x0000_s1049" alt="" style="position:absolute;left:1337;top:4992;width:9029;height:0" coordorigin="1337,4992" coordsize="9029,0" path="m1337,4992r9029,e" filled="f" strokeweight=".58pt">
              <v:path arrowok="t"/>
            </v:shape>
            <v:shape id="_x0000_s1050" alt="" style="position:absolute;left:1337;top:5693;width:9029;height:0" coordorigin="1337,5693" coordsize="9029,0" path="m1337,5693r9029,e" filled="f" strokeweight=".58pt">
              <v:path arrowok="t"/>
            </v:shape>
            <v:shape id="_x0000_s1051" alt="" style="position:absolute;left:1337;top:6391;width:9029;height:0" coordorigin="1337,6391" coordsize="9029,0" path="m1337,6391r9029,e" filled="f" strokeweight=".58pt">
              <v:path arrowok="t"/>
            </v:shape>
            <v:shape id="_x0000_s1052" alt="" style="position:absolute;left:1337;top:7553;width:9029;height:0" coordorigin="1337,7553" coordsize="9029,0" path="m1337,7553r9029,e" filled="f" strokeweight=".58pt">
              <v:path arrowok="t"/>
            </v:shape>
            <v:shape id="_x0000_s1053" alt="" style="position:absolute;left:1337;top:9398;width:9029;height:0" coordorigin="1337,9398" coordsize="9029,0" path="m1337,9398r9029,e" filled="f" strokeweight=".58pt">
              <v:path arrowok="t"/>
            </v:shape>
            <v:shape id="_x0000_s1054" alt="" style="position:absolute;left:1337;top:12802;width:9029;height:0" coordorigin="1337,12802" coordsize="9029,0" path="m1337,12802r9029,e" filled="f" strokeweight=".58pt">
              <v:path arrowok="t"/>
            </v:shape>
            <v:shape id="_x0000_s1055" alt="" style="position:absolute;left:1332;top:1058;width:0;height:14518" coordorigin="1332,1058" coordsize="0,14518" path="m1332,1058r,14518e" filled="f" strokeweight=".58pt">
              <v:path arrowok="t"/>
            </v:shape>
            <v:shape id="_x0000_s1056" alt="" style="position:absolute;left:1337;top:15571;width:9029;height:0" coordorigin="1337,15571" coordsize="9029,0" path="m1337,15571r9029,e" filled="f" strokeweight=".58pt">
              <v:path arrowok="t"/>
            </v:shape>
            <v:shape id="_x0000_s1057" alt="" style="position:absolute;left:10370;top:1058;width:0;height:14518" coordorigin="10370,1058" coordsize="0,14518" path="m10370,1058r,14518e" filled="f" strokeweight=".58pt">
              <v:path arrowok="t"/>
            </v:shape>
            <v:shape id="_x0000_s1058" alt="" style="position:absolute;left:7714;top:14405;width:331;height:0" coordorigin="7714,14405" coordsize="331,0" path="m7714,14405r331,e" filled="f" strokeweight=".22122mm">
              <v:path arrowok="t"/>
            </v:shape>
            <v:shape id="_x0000_s1059" alt="" style="position:absolute;left:8047;top:14405;width:331;height:0" coordorigin="8047,14405" coordsize="331,0" path="m8047,14405r332,e" filled="f" strokeweight=".22122mm">
              <v:path arrowok="t"/>
            </v:shape>
            <v:shape id="_x0000_s1060" alt="" style="position:absolute;left:8381;top:14405;width:221;height:0" coordorigin="8381,14405" coordsize="221,0" path="m8381,14405r221,e" filled="f" strokeweight=".22122mm">
              <v:path arrowok="t"/>
            </v:shape>
            <v:shape id="_x0000_s1061" alt="" style="position:absolute;left:8604;top:14405;width:331;height:0" coordorigin="8604,14405" coordsize="331,0" path="m8604,14405r331,e" filled="f" strokeweight=".22122mm">
              <v:path arrowok="t"/>
            </v:shape>
            <v:shape id="_x0000_s1062" alt="" style="position:absolute;left:8938;top:14405;width:221;height:0" coordorigin="8938,14405" coordsize="221,0" path="m8938,14405r221,e" filled="f" strokeweight=".22122mm">
              <v:path arrowok="t"/>
            </v:shape>
            <v:shape id="_x0000_s1063" alt="" style="position:absolute;left:9161;top:14405;width:442;height:0" coordorigin="9161,14405" coordsize="442,0" path="m9161,14405r442,e" filled="f" strokeweight=".22122mm">
              <v:path arrowok="t"/>
            </v:shape>
            <v:shape id="_x0000_s1064" alt="" style="position:absolute;left:9605;top:14405;width:331;height:0" coordorigin="9605,14405" coordsize="331,0" path="m9605,14405r331,e" filled="f" strokeweight=".22122mm">
              <v:path arrowok="t"/>
            </v:shape>
            <v:shape id="_x0000_s1065" alt="" style="position:absolute;left:9938;top:14405;width:221;height:0" coordorigin="9938,14405" coordsize="221,0" path="m9938,14405r221,e" filled="f" strokeweight=".22122mm">
              <v:path arrowok="t"/>
            </v:shape>
            <v:shape id="_x0000_s1066" alt="" style="position:absolute;left:5630;top:14635;width:221;height:0" coordorigin="5630,14635" coordsize="221,0" path="m5630,14635r221,e" filled="f" strokeweight=".22122mm">
              <v:path arrowok="t"/>
            </v:shape>
            <v:shape id="_x0000_s1067" alt="" style="position:absolute;left:5854;top:14635;width:331;height:0" coordorigin="5854,14635" coordsize="331,0" path="m5854,14635r331,e" filled="f" strokeweight=".22122mm">
              <v:path arrowok="t"/>
            </v:shape>
            <v:shape id="_x0000_s1068" alt="" style="position:absolute;left:6187;top:14635;width:331;height:0" coordorigin="6187,14635" coordsize="331,0" path="m6187,14635r332,e" filled="f" strokeweight=".22122mm">
              <v:path arrowok="t"/>
            </v:shape>
            <v:shape id="_x0000_s1069" alt="" style="position:absolute;left:6521;top:14635;width:331;height:0" coordorigin="6521,14635" coordsize="331,0" path="m6521,14635r331,e" filled="f" strokeweight=".22122mm">
              <v:path arrowok="t"/>
            </v:shape>
            <v:shape id="_x0000_s1070" alt="" style="position:absolute;left:6854;top:14635;width:221;height:0" coordorigin="6854,14635" coordsize="221,0" path="m6854,14635r221,e" filled="f" strokeweight=".22122mm">
              <v:path arrowok="t"/>
            </v:shape>
            <v:shape id="_x0000_s1071" alt="" style="position:absolute;left:7078;top:14635;width:331;height:0" coordorigin="7078,14635" coordsize="331,0" path="m7078,14635r331,e" filled="f" strokeweight=".22122mm">
              <v:path arrowok="t"/>
            </v:shape>
            <v:shape id="_x0000_s1072" alt="" style="position:absolute;left:7411;top:14635;width:331;height:0" coordorigin="7411,14635" coordsize="331,0" path="m7411,14635r332,e" filled="f" strokeweight=".22122mm">
              <v:path arrowok="t"/>
            </v:shape>
            <v:shape id="_x0000_s1073" alt="" style="position:absolute;left:7858;top:14635;width:442;height:0" coordorigin="7858,14635" coordsize="442,0" path="m7858,14635r441,e" filled="f" strokeweight=".22122mm">
              <v:path arrowok="t"/>
            </v:shape>
            <v:shape id="_x0000_s1074" alt="" style="position:absolute;left:8302;top:14635;width:331;height:0" coordorigin="8302,14635" coordsize="331,0" path="m8302,14635r331,e" filled="f" strokeweight=".22122mm">
              <v:path arrowok="t"/>
            </v:shape>
            <v:shape id="_x0000_s1075" alt="" style="position:absolute;left:8635;top:14635;width:331;height:0" coordorigin="8635,14635" coordsize="331,0" path="m8635,14635r332,e" filled="f" strokeweight=".22122mm">
              <v:path arrowok="t"/>
            </v:shape>
            <v:shape id="_x0000_s1076" alt="" style="position:absolute;left:8969;top:14635;width:221;height:0" coordorigin="8969,14635" coordsize="221,0" path="m8969,14635r221,e" filled="f" strokeweight=".22122mm">
              <v:path arrowok="t"/>
            </v:shape>
            <v:shape id="_x0000_s1077" alt="" style="position:absolute;left:9192;top:14635;width:331;height:0" coordorigin="9192,14635" coordsize="331,0" path="m9192,14635r331,e" filled="f" strokeweight=".22122mm">
              <v:path arrowok="t"/>
            </v:shape>
            <v:shape id="_x0000_s1078" alt="" style="position:absolute;left:9526;top:14635;width:331;height:0" coordorigin="9526,14635" coordsize="331,0" path="m9526,14635r331,e" filled="f" strokeweight=".22122mm">
              <v:path arrowok="t"/>
            </v:shape>
            <v:shape id="_x0000_s1079" alt="" style="position:absolute;left:9859;top:14635;width:221;height:0" coordorigin="9859,14635" coordsize="221,0" path="m9859,14635r221,e" filled="f" strokeweight=".22122mm">
              <v:path arrowok="t"/>
            </v:shape>
            <w10:wrap anchorx="page" anchory="page"/>
          </v:group>
        </w:pict>
      </w:r>
      <w:proofErr w:type="gramStart"/>
      <w:r>
        <w:rPr>
          <w:rFonts w:ascii="Arial" w:eastAsia="Arial" w:hAnsi="Arial" w:cs="Arial"/>
          <w:b/>
          <w:w w:val="99"/>
          <w:sz w:val="32"/>
          <w:szCs w:val="32"/>
        </w:rPr>
        <w:t>S</w:t>
      </w:r>
      <w:r>
        <w:rPr>
          <w:rFonts w:ascii="Arial" w:eastAsia="Arial" w:hAnsi="Arial" w:cs="Arial"/>
          <w:b/>
          <w:w w:val="99"/>
        </w:rPr>
        <w:t>CHOOL</w:t>
      </w:r>
      <w:r>
        <w:rPr>
          <w:rFonts w:ascii="Arial" w:eastAsia="Arial" w:hAnsi="Arial" w:cs="Arial"/>
          <w:b/>
        </w:rPr>
        <w:t xml:space="preserve">  </w:t>
      </w:r>
      <w:r>
        <w:rPr>
          <w:rFonts w:ascii="Arial" w:eastAsia="Arial" w:hAnsi="Arial" w:cs="Arial"/>
          <w:b/>
          <w:w w:val="99"/>
        </w:rPr>
        <w:t>OF</w:t>
      </w:r>
      <w:proofErr w:type="gramEnd"/>
      <w:r>
        <w:rPr>
          <w:rFonts w:ascii="Arial" w:eastAsia="Arial" w:hAnsi="Arial" w:cs="Arial"/>
          <w:b/>
        </w:rPr>
        <w:t xml:space="preserve">  </w:t>
      </w:r>
      <w:r>
        <w:rPr>
          <w:rFonts w:ascii="Arial" w:eastAsia="Arial" w:hAnsi="Arial" w:cs="Arial"/>
          <w:b/>
          <w:w w:val="99"/>
          <w:sz w:val="32"/>
          <w:szCs w:val="32"/>
        </w:rPr>
        <w:t>G</w:t>
      </w:r>
      <w:r>
        <w:rPr>
          <w:rFonts w:ascii="Arial" w:eastAsia="Arial" w:hAnsi="Arial" w:cs="Arial"/>
          <w:b/>
          <w:w w:val="99"/>
        </w:rPr>
        <w:t>EO</w:t>
      </w:r>
      <w:r>
        <w:rPr>
          <w:rFonts w:ascii="Arial" w:eastAsia="Arial" w:hAnsi="Arial" w:cs="Arial"/>
          <w:b/>
          <w:w w:val="99"/>
          <w:sz w:val="32"/>
          <w:szCs w:val="32"/>
        </w:rPr>
        <w:t>S</w:t>
      </w:r>
      <w:r>
        <w:rPr>
          <w:rFonts w:ascii="Arial" w:eastAsia="Arial" w:hAnsi="Arial" w:cs="Arial"/>
          <w:b/>
          <w:w w:val="99"/>
        </w:rPr>
        <w:t>CIENCES ECOLOGICAL</w:t>
      </w:r>
      <w:r>
        <w:rPr>
          <w:rFonts w:ascii="Arial" w:eastAsia="Arial" w:hAnsi="Arial" w:cs="Arial"/>
          <w:b/>
        </w:rPr>
        <w:t xml:space="preserve">  </w:t>
      </w:r>
      <w:r>
        <w:rPr>
          <w:rFonts w:ascii="Arial" w:eastAsia="Arial" w:hAnsi="Arial" w:cs="Arial"/>
          <w:b/>
          <w:w w:val="99"/>
        </w:rPr>
        <w:t>AND</w:t>
      </w:r>
      <w:r>
        <w:rPr>
          <w:rFonts w:ascii="Arial" w:eastAsia="Arial" w:hAnsi="Arial" w:cs="Arial"/>
          <w:b/>
        </w:rPr>
        <w:t xml:space="preserve"> </w:t>
      </w:r>
      <w:r>
        <w:rPr>
          <w:rFonts w:ascii="Arial" w:eastAsia="Arial" w:hAnsi="Arial" w:cs="Arial"/>
          <w:b/>
          <w:w w:val="99"/>
        </w:rPr>
        <w:t>ENVIRONMENTAL</w:t>
      </w:r>
      <w:r>
        <w:rPr>
          <w:rFonts w:ascii="Arial" w:eastAsia="Arial" w:hAnsi="Arial" w:cs="Arial"/>
          <w:b/>
        </w:rPr>
        <w:t xml:space="preserve"> </w:t>
      </w:r>
      <w:r>
        <w:rPr>
          <w:rFonts w:ascii="Arial" w:eastAsia="Arial" w:hAnsi="Arial" w:cs="Arial"/>
          <w:b/>
          <w:w w:val="99"/>
        </w:rPr>
        <w:t xml:space="preserve">SCIENCES </w:t>
      </w:r>
      <w:r>
        <w:rPr>
          <w:rFonts w:ascii="Arial" w:eastAsia="Arial" w:hAnsi="Arial" w:cs="Arial"/>
          <w:b/>
          <w:sz w:val="28"/>
          <w:szCs w:val="28"/>
        </w:rPr>
        <w:t>PROJECT  SAFETY  FORM</w:t>
      </w:r>
    </w:p>
    <w:p w14:paraId="58F4C076" w14:textId="77777777" w:rsidR="005218DF" w:rsidRDefault="005218DF">
      <w:pPr>
        <w:spacing w:before="3" w:line="200" w:lineRule="exact"/>
      </w:pPr>
    </w:p>
    <w:p w14:paraId="40884303" w14:textId="77777777" w:rsidR="005218DF" w:rsidRDefault="00C20F1A">
      <w:pPr>
        <w:spacing w:before="34"/>
        <w:ind w:left="120" w:right="282"/>
        <w:jc w:val="both"/>
        <w:rPr>
          <w:rFonts w:ascii="Arial" w:eastAsia="Arial" w:hAnsi="Arial" w:cs="Arial"/>
        </w:rPr>
      </w:pPr>
      <w:r>
        <w:rPr>
          <w:rFonts w:ascii="Arial" w:eastAsia="Arial" w:hAnsi="Arial" w:cs="Arial"/>
          <w:w w:val="99"/>
        </w:rPr>
        <w:t>Please</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return</w:t>
      </w:r>
      <w:r>
        <w:rPr>
          <w:rFonts w:ascii="Arial" w:eastAsia="Arial" w:hAnsi="Arial" w:cs="Arial"/>
        </w:rPr>
        <w:t xml:space="preserve"> </w:t>
      </w:r>
      <w:r>
        <w:rPr>
          <w:rFonts w:ascii="Arial" w:eastAsia="Arial" w:hAnsi="Arial" w:cs="Arial"/>
          <w:w w:val="99"/>
        </w:rPr>
        <w:t>this</w:t>
      </w:r>
      <w:r>
        <w:rPr>
          <w:rFonts w:ascii="Arial" w:eastAsia="Arial" w:hAnsi="Arial" w:cs="Arial"/>
        </w:rPr>
        <w:t xml:space="preserve"> </w:t>
      </w:r>
      <w:r>
        <w:rPr>
          <w:rFonts w:ascii="Arial" w:eastAsia="Arial" w:hAnsi="Arial" w:cs="Arial"/>
          <w:w w:val="99"/>
        </w:rPr>
        <w:t>form</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Course</w:t>
      </w:r>
      <w:r>
        <w:rPr>
          <w:rFonts w:ascii="Arial" w:eastAsia="Arial" w:hAnsi="Arial" w:cs="Arial"/>
        </w:rPr>
        <w:t xml:space="preserve"> </w:t>
      </w:r>
      <w:r>
        <w:rPr>
          <w:rFonts w:ascii="Arial" w:eastAsia="Arial" w:hAnsi="Arial" w:cs="Arial"/>
          <w:w w:val="99"/>
        </w:rPr>
        <w:t>Secretary,</w:t>
      </w:r>
      <w:r>
        <w:rPr>
          <w:rFonts w:ascii="Arial" w:eastAsia="Arial" w:hAnsi="Arial" w:cs="Arial"/>
        </w:rPr>
        <w:t xml:space="preserve"> </w:t>
      </w:r>
      <w:r>
        <w:rPr>
          <w:rFonts w:ascii="Arial" w:eastAsia="Arial" w:hAnsi="Arial" w:cs="Arial"/>
          <w:w w:val="99"/>
        </w:rPr>
        <w:t>Room</w:t>
      </w:r>
      <w:r>
        <w:rPr>
          <w:rFonts w:ascii="Arial" w:eastAsia="Arial" w:hAnsi="Arial" w:cs="Arial"/>
        </w:rPr>
        <w:t xml:space="preserve"> </w:t>
      </w:r>
      <w:r>
        <w:rPr>
          <w:rFonts w:ascii="Arial" w:eastAsia="Arial" w:hAnsi="Arial" w:cs="Arial"/>
          <w:w w:val="99"/>
        </w:rPr>
        <w:t>215,</w:t>
      </w:r>
      <w:r>
        <w:rPr>
          <w:rFonts w:ascii="Arial" w:eastAsia="Arial" w:hAnsi="Arial" w:cs="Arial"/>
        </w:rPr>
        <w:t xml:space="preserve"> </w:t>
      </w:r>
      <w:r>
        <w:rPr>
          <w:rFonts w:ascii="Arial" w:eastAsia="Arial" w:hAnsi="Arial" w:cs="Arial"/>
          <w:w w:val="99"/>
        </w:rPr>
        <w:t>Crew</w:t>
      </w:r>
      <w:r>
        <w:rPr>
          <w:rFonts w:ascii="Arial" w:eastAsia="Arial" w:hAnsi="Arial" w:cs="Arial"/>
        </w:rPr>
        <w:t xml:space="preserve"> </w:t>
      </w:r>
      <w:r>
        <w:rPr>
          <w:rFonts w:ascii="Arial" w:eastAsia="Arial" w:hAnsi="Arial" w:cs="Arial"/>
          <w:w w:val="99"/>
        </w:rPr>
        <w:t>Building</w:t>
      </w:r>
      <w:r>
        <w:rPr>
          <w:rFonts w:ascii="Arial" w:eastAsia="Arial" w:hAnsi="Arial" w:cs="Arial"/>
          <w:b/>
          <w:w w:val="99"/>
        </w:rPr>
        <w:t>,</w:t>
      </w:r>
      <w:r>
        <w:rPr>
          <w:rFonts w:ascii="Arial" w:eastAsia="Arial" w:hAnsi="Arial" w:cs="Arial"/>
          <w:b/>
        </w:rPr>
        <w:t xml:space="preserve"> </w:t>
      </w:r>
      <w:r>
        <w:rPr>
          <w:rFonts w:ascii="Arial" w:eastAsia="Arial" w:hAnsi="Arial" w:cs="Arial"/>
          <w:b/>
          <w:w w:val="99"/>
        </w:rPr>
        <w:t>AFTER</w:t>
      </w:r>
      <w:r>
        <w:rPr>
          <w:rFonts w:ascii="Arial" w:eastAsia="Arial" w:hAnsi="Arial" w:cs="Arial"/>
          <w:b/>
        </w:rPr>
        <w:t xml:space="preserve"> </w:t>
      </w:r>
      <w:r>
        <w:rPr>
          <w:rFonts w:ascii="Arial" w:eastAsia="Arial" w:hAnsi="Arial" w:cs="Arial"/>
          <w:w w:val="99"/>
        </w:rPr>
        <w:t>it has</w:t>
      </w:r>
      <w:r>
        <w:rPr>
          <w:rFonts w:ascii="Arial" w:eastAsia="Arial" w:hAnsi="Arial" w:cs="Arial"/>
        </w:rPr>
        <w:t xml:space="preserve"> </w:t>
      </w:r>
      <w:r>
        <w:rPr>
          <w:rFonts w:ascii="Arial" w:eastAsia="Arial" w:hAnsi="Arial" w:cs="Arial"/>
          <w:w w:val="99"/>
        </w:rPr>
        <w:t>been</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supervisor,</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consideration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approval</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School</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Adviser (</w:t>
      </w:r>
      <w:r>
        <w:rPr>
          <w:rFonts w:ascii="Arial" w:eastAsia="Arial" w:hAnsi="Arial" w:cs="Arial"/>
          <w:b/>
          <w:w w:val="99"/>
        </w:rPr>
        <w:t>SA</w:t>
      </w:r>
      <w:r>
        <w:rPr>
          <w:rFonts w:ascii="Arial" w:eastAsia="Arial" w:hAnsi="Arial" w:cs="Arial"/>
          <w:w w:val="99"/>
        </w:rPr>
        <w:t>).</w:t>
      </w:r>
      <w:r>
        <w:rPr>
          <w:rFonts w:ascii="Arial" w:eastAsia="Arial" w:hAnsi="Arial" w:cs="Arial"/>
        </w:rPr>
        <w:t xml:space="preserve">  </w:t>
      </w:r>
      <w:proofErr w:type="gramStart"/>
      <w:r>
        <w:rPr>
          <w:rFonts w:ascii="Arial" w:eastAsia="Arial" w:hAnsi="Arial" w:cs="Arial"/>
          <w:w w:val="99"/>
        </w:rPr>
        <w:t>The</w:t>
      </w:r>
      <w:r>
        <w:rPr>
          <w:rFonts w:ascii="Arial" w:eastAsia="Arial" w:hAnsi="Arial" w:cs="Arial"/>
        </w:rPr>
        <w:t xml:space="preserve">  </w:t>
      </w:r>
      <w:r>
        <w:rPr>
          <w:rFonts w:ascii="Arial" w:eastAsia="Arial" w:hAnsi="Arial" w:cs="Arial"/>
          <w:w w:val="99"/>
        </w:rPr>
        <w:t>form</w:t>
      </w:r>
      <w:proofErr w:type="gramEnd"/>
      <w:r>
        <w:rPr>
          <w:rFonts w:ascii="Arial" w:eastAsia="Arial" w:hAnsi="Arial" w:cs="Arial"/>
        </w:rPr>
        <w:t xml:space="preserve">  </w:t>
      </w:r>
      <w:r>
        <w:rPr>
          <w:rFonts w:ascii="Arial" w:eastAsia="Arial" w:hAnsi="Arial" w:cs="Arial"/>
          <w:w w:val="99"/>
        </w:rPr>
        <w:t>must</w:t>
      </w:r>
      <w:r>
        <w:rPr>
          <w:rFonts w:ascii="Arial" w:eastAsia="Arial" w:hAnsi="Arial" w:cs="Arial"/>
        </w:rPr>
        <w:t xml:space="preserve">  </w:t>
      </w:r>
      <w:r>
        <w:rPr>
          <w:rFonts w:ascii="Arial" w:eastAsia="Arial" w:hAnsi="Arial" w:cs="Arial"/>
          <w:w w:val="99"/>
        </w:rPr>
        <w:t>be</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SA</w:t>
      </w:r>
      <w:r>
        <w:rPr>
          <w:rFonts w:ascii="Arial" w:eastAsia="Arial" w:hAnsi="Arial" w:cs="Arial"/>
        </w:rPr>
        <w:t xml:space="preserve">  </w:t>
      </w:r>
      <w:r>
        <w:rPr>
          <w:rFonts w:ascii="Arial" w:eastAsia="Arial" w:hAnsi="Arial" w:cs="Arial"/>
          <w:b/>
          <w:w w:val="99"/>
        </w:rPr>
        <w:t>BEFORE</w:t>
      </w:r>
      <w:r>
        <w:rPr>
          <w:rFonts w:ascii="Arial" w:eastAsia="Arial" w:hAnsi="Arial" w:cs="Arial"/>
          <w:b/>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(including</w:t>
      </w:r>
      <w:r>
        <w:rPr>
          <w:rFonts w:ascii="Arial" w:eastAsia="Arial" w:hAnsi="Arial" w:cs="Arial"/>
        </w:rPr>
        <w:t xml:space="preserve">  </w:t>
      </w:r>
      <w:r>
        <w:rPr>
          <w:rFonts w:ascii="Arial" w:eastAsia="Arial" w:hAnsi="Arial" w:cs="Arial"/>
          <w:w w:val="99"/>
        </w:rPr>
        <w:t>pilot</w:t>
      </w:r>
      <w:r>
        <w:rPr>
          <w:rFonts w:ascii="Arial" w:eastAsia="Arial" w:hAnsi="Arial" w:cs="Arial"/>
        </w:rPr>
        <w:t xml:space="preserve">  </w:t>
      </w:r>
      <w:r>
        <w:rPr>
          <w:rFonts w:ascii="Arial" w:eastAsia="Arial" w:hAnsi="Arial" w:cs="Arial"/>
          <w:w w:val="99"/>
        </w:rPr>
        <w:t>studies)</w:t>
      </w:r>
      <w:r>
        <w:rPr>
          <w:rFonts w:ascii="Arial" w:eastAsia="Arial" w:hAnsi="Arial" w:cs="Arial"/>
        </w:rPr>
        <w:t xml:space="preserve">  </w:t>
      </w:r>
      <w:r>
        <w:rPr>
          <w:rFonts w:ascii="Arial" w:eastAsia="Arial" w:hAnsi="Arial" w:cs="Arial"/>
          <w:w w:val="99"/>
        </w:rPr>
        <w:t>is undertaken.</w:t>
      </w:r>
      <w:r>
        <w:rPr>
          <w:rFonts w:ascii="Arial" w:eastAsia="Arial" w:hAnsi="Arial" w:cs="Arial"/>
        </w:rPr>
        <w:t xml:space="preserve"> </w:t>
      </w:r>
      <w:r>
        <w:rPr>
          <w:rFonts w:ascii="Arial" w:eastAsia="Arial" w:hAnsi="Arial" w:cs="Arial"/>
          <w:w w:val="99"/>
        </w:rPr>
        <w:t>Once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SA</w:t>
      </w:r>
      <w:r>
        <w:rPr>
          <w:rFonts w:ascii="Arial" w:eastAsia="Arial" w:hAnsi="Arial" w:cs="Arial"/>
        </w:rPr>
        <w:t xml:space="preserve"> </w:t>
      </w:r>
      <w:r>
        <w:rPr>
          <w:rFonts w:ascii="Arial" w:eastAsia="Arial" w:hAnsi="Arial" w:cs="Arial"/>
          <w:w w:val="99"/>
        </w:rPr>
        <w:t>has</w:t>
      </w:r>
      <w:r>
        <w:rPr>
          <w:rFonts w:ascii="Arial" w:eastAsia="Arial" w:hAnsi="Arial" w:cs="Arial"/>
        </w:rPr>
        <w:t xml:space="preserve"> </w:t>
      </w:r>
      <w:r>
        <w:rPr>
          <w:rFonts w:ascii="Arial" w:eastAsia="Arial" w:hAnsi="Arial" w:cs="Arial"/>
          <w:w w:val="99"/>
        </w:rPr>
        <w:t>approved</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form,</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will</w:t>
      </w:r>
      <w:r>
        <w:rPr>
          <w:rFonts w:ascii="Arial" w:eastAsia="Arial" w:hAnsi="Arial" w:cs="Arial"/>
        </w:rPr>
        <w:t xml:space="preserve"> </w:t>
      </w:r>
      <w:r>
        <w:rPr>
          <w:rFonts w:ascii="Arial" w:eastAsia="Arial" w:hAnsi="Arial" w:cs="Arial"/>
          <w:w w:val="99"/>
        </w:rPr>
        <w:t>receive</w:t>
      </w:r>
      <w:r>
        <w:rPr>
          <w:rFonts w:ascii="Arial" w:eastAsia="Arial" w:hAnsi="Arial" w:cs="Arial"/>
        </w:rPr>
        <w:t xml:space="preserve"> </w:t>
      </w:r>
      <w:r>
        <w:rPr>
          <w:rFonts w:ascii="Arial" w:eastAsia="Arial" w:hAnsi="Arial" w:cs="Arial"/>
          <w:w w:val="99"/>
        </w:rPr>
        <w:t>back</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copy,</w:t>
      </w:r>
      <w:r>
        <w:rPr>
          <w:rFonts w:ascii="Arial" w:eastAsia="Arial" w:hAnsi="Arial" w:cs="Arial"/>
        </w:rPr>
        <w:t xml:space="preserve"> </w:t>
      </w:r>
      <w:r>
        <w:rPr>
          <w:rFonts w:ascii="Arial" w:eastAsia="Arial" w:hAnsi="Arial" w:cs="Arial"/>
          <w:w w:val="99"/>
        </w:rPr>
        <w:t>which</w:t>
      </w:r>
      <w:r>
        <w:rPr>
          <w:rFonts w:ascii="Arial" w:eastAsia="Arial" w:hAnsi="Arial" w:cs="Arial"/>
        </w:rPr>
        <w:t xml:space="preserve"> </w:t>
      </w:r>
      <w:r>
        <w:rPr>
          <w:rFonts w:ascii="Arial" w:eastAsia="Arial" w:hAnsi="Arial" w:cs="Arial"/>
          <w:w w:val="99"/>
        </w:rPr>
        <w:t>you should</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as</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guide</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p>
    <w:p w14:paraId="467FA341" w14:textId="77777777" w:rsidR="005218DF" w:rsidRDefault="005218DF">
      <w:pPr>
        <w:spacing w:before="10" w:line="220" w:lineRule="exact"/>
        <w:rPr>
          <w:sz w:val="22"/>
          <w:szCs w:val="22"/>
        </w:rPr>
      </w:pPr>
    </w:p>
    <w:p w14:paraId="29A6D44C" w14:textId="77777777" w:rsidR="005218DF" w:rsidRDefault="00C20F1A">
      <w:pPr>
        <w:ind w:left="120" w:right="280"/>
        <w:jc w:val="both"/>
        <w:rPr>
          <w:rFonts w:ascii="Arial" w:eastAsia="Arial" w:hAnsi="Arial" w:cs="Arial"/>
        </w:rPr>
      </w:pPr>
      <w:r>
        <w:rPr>
          <w:rFonts w:ascii="Arial" w:eastAsia="Arial" w:hAnsi="Arial" w:cs="Arial"/>
          <w:w w:val="99"/>
        </w:rPr>
        <w:t>Please</w:t>
      </w:r>
      <w:r>
        <w:rPr>
          <w:rFonts w:ascii="Arial" w:eastAsia="Arial" w:hAnsi="Arial" w:cs="Arial"/>
        </w:rPr>
        <w:t xml:space="preserve"> </w:t>
      </w:r>
      <w:r>
        <w:rPr>
          <w:rFonts w:ascii="Arial" w:eastAsia="Arial" w:hAnsi="Arial" w:cs="Arial"/>
          <w:w w:val="99"/>
        </w:rPr>
        <w:t>attach</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copy</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one-page</w:t>
      </w:r>
      <w:r>
        <w:rPr>
          <w:rFonts w:ascii="Arial" w:eastAsia="Arial" w:hAnsi="Arial" w:cs="Arial"/>
        </w:rPr>
        <w:t xml:space="preserve"> </w:t>
      </w:r>
      <w:r>
        <w:rPr>
          <w:rFonts w:ascii="Arial" w:eastAsia="Arial" w:hAnsi="Arial" w:cs="Arial"/>
          <w:w w:val="99"/>
        </w:rPr>
        <w:t>outline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additional</w:t>
      </w:r>
      <w:r>
        <w:rPr>
          <w:rFonts w:ascii="Arial" w:eastAsia="Arial" w:hAnsi="Arial" w:cs="Arial"/>
        </w:rPr>
        <w:t xml:space="preserve"> </w:t>
      </w:r>
      <w:r>
        <w:rPr>
          <w:rFonts w:ascii="Arial" w:eastAsia="Arial" w:hAnsi="Arial" w:cs="Arial"/>
          <w:w w:val="99"/>
        </w:rPr>
        <w:t>health</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safety</w:t>
      </w:r>
      <w:r>
        <w:rPr>
          <w:rFonts w:ascii="Arial" w:eastAsia="Arial" w:hAnsi="Arial" w:cs="Arial"/>
        </w:rPr>
        <w:t xml:space="preserve"> </w:t>
      </w:r>
      <w:r>
        <w:rPr>
          <w:rFonts w:ascii="Arial" w:eastAsia="Arial" w:hAnsi="Arial" w:cs="Arial"/>
          <w:w w:val="99"/>
        </w:rPr>
        <w:t>forms</w:t>
      </w:r>
      <w:r>
        <w:rPr>
          <w:rFonts w:ascii="Arial" w:eastAsia="Arial" w:hAnsi="Arial" w:cs="Arial"/>
        </w:rPr>
        <w:t xml:space="preserve"> </w:t>
      </w:r>
      <w:r>
        <w:rPr>
          <w:rFonts w:ascii="Arial" w:eastAsia="Arial" w:hAnsi="Arial" w:cs="Arial"/>
          <w:w w:val="99"/>
        </w:rPr>
        <w:t>required for</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project</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(Risk</w:t>
      </w:r>
      <w:r>
        <w:rPr>
          <w:rFonts w:ascii="Arial" w:eastAsia="Arial" w:hAnsi="Arial" w:cs="Arial"/>
        </w:rPr>
        <w:t xml:space="preserve"> </w:t>
      </w:r>
      <w:r>
        <w:rPr>
          <w:rFonts w:ascii="Arial" w:eastAsia="Arial" w:hAnsi="Arial" w:cs="Arial"/>
          <w:w w:val="99"/>
        </w:rPr>
        <w:t>Assessment,</w:t>
      </w:r>
      <w:r>
        <w:rPr>
          <w:rFonts w:ascii="Arial" w:eastAsia="Arial" w:hAnsi="Arial" w:cs="Arial"/>
        </w:rPr>
        <w:t xml:space="preserve"> </w:t>
      </w:r>
      <w:r>
        <w:rPr>
          <w:rFonts w:ascii="Arial" w:eastAsia="Arial" w:hAnsi="Arial" w:cs="Arial"/>
          <w:w w:val="99"/>
        </w:rPr>
        <w:t>COSHH,</w:t>
      </w:r>
      <w:r>
        <w:rPr>
          <w:rFonts w:ascii="Arial" w:eastAsia="Arial" w:hAnsi="Arial" w:cs="Arial"/>
        </w:rPr>
        <w:t xml:space="preserve"> </w:t>
      </w:r>
      <w:r>
        <w:rPr>
          <w:rFonts w:ascii="Arial" w:eastAsia="Arial" w:hAnsi="Arial" w:cs="Arial"/>
          <w:w w:val="99"/>
        </w:rPr>
        <w:t>etc.).</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see</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School</w:t>
      </w:r>
      <w:r>
        <w:rPr>
          <w:rFonts w:ascii="Arial" w:eastAsia="Arial" w:hAnsi="Arial" w:cs="Arial"/>
        </w:rPr>
        <w:t xml:space="preserve"> </w:t>
      </w:r>
      <w:r>
        <w:rPr>
          <w:rFonts w:ascii="Arial" w:eastAsia="Arial" w:hAnsi="Arial" w:cs="Arial"/>
          <w:w w:val="99"/>
        </w:rPr>
        <w:t>Health</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Safety for</w:t>
      </w:r>
      <w:r>
        <w:rPr>
          <w:rFonts w:ascii="Arial" w:eastAsia="Arial" w:hAnsi="Arial" w:cs="Arial"/>
        </w:rPr>
        <w:t xml:space="preserve">   </w:t>
      </w:r>
      <w:r>
        <w:rPr>
          <w:rFonts w:ascii="Arial" w:eastAsia="Arial" w:hAnsi="Arial" w:cs="Arial"/>
          <w:w w:val="99"/>
        </w:rPr>
        <w:t>more</w:t>
      </w:r>
      <w:r>
        <w:rPr>
          <w:rFonts w:ascii="Arial" w:eastAsia="Arial" w:hAnsi="Arial" w:cs="Arial"/>
        </w:rPr>
        <w:t xml:space="preserve">   </w:t>
      </w:r>
      <w:r>
        <w:rPr>
          <w:rFonts w:ascii="Arial" w:eastAsia="Arial" w:hAnsi="Arial" w:cs="Arial"/>
          <w:w w:val="99"/>
        </w:rPr>
        <w:t>information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guidance</w:t>
      </w:r>
      <w:r>
        <w:rPr>
          <w:rFonts w:ascii="Arial" w:eastAsia="Arial" w:hAnsi="Arial" w:cs="Arial"/>
        </w:rPr>
        <w:t xml:space="preserve">   </w:t>
      </w:r>
      <w:r>
        <w:rPr>
          <w:rFonts w:ascii="Arial" w:eastAsia="Arial" w:hAnsi="Arial" w:cs="Arial"/>
          <w:w w:val="99"/>
        </w:rPr>
        <w:t>on</w:t>
      </w:r>
      <w:r>
        <w:rPr>
          <w:rFonts w:ascii="Arial" w:eastAsia="Arial" w:hAnsi="Arial" w:cs="Arial"/>
        </w:rPr>
        <w:t xml:space="preserve">   </w:t>
      </w:r>
      <w:r>
        <w:rPr>
          <w:rFonts w:ascii="Arial" w:eastAsia="Arial" w:hAnsi="Arial" w:cs="Arial"/>
          <w:w w:val="99"/>
        </w:rPr>
        <w:t>Safe</w:t>
      </w:r>
      <w:r>
        <w:rPr>
          <w:rFonts w:ascii="Arial" w:eastAsia="Arial" w:hAnsi="Arial" w:cs="Arial"/>
        </w:rPr>
        <w:t xml:space="preserve">   </w:t>
      </w:r>
      <w:r>
        <w:rPr>
          <w:rFonts w:ascii="Arial" w:eastAsia="Arial" w:hAnsi="Arial" w:cs="Arial"/>
          <w:w w:val="99"/>
        </w:rPr>
        <w:t>Practice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download</w:t>
      </w:r>
      <w:r>
        <w:rPr>
          <w:rFonts w:ascii="Arial" w:eastAsia="Arial" w:hAnsi="Arial" w:cs="Arial"/>
        </w:rPr>
        <w:t xml:space="preserve">   </w:t>
      </w:r>
      <w:r>
        <w:rPr>
          <w:rFonts w:ascii="Arial" w:eastAsia="Arial" w:hAnsi="Arial" w:cs="Arial"/>
          <w:w w:val="99"/>
        </w:rPr>
        <w:t>other</w:t>
      </w:r>
      <w:r>
        <w:rPr>
          <w:rFonts w:ascii="Arial" w:eastAsia="Arial" w:hAnsi="Arial" w:cs="Arial"/>
        </w:rPr>
        <w:t xml:space="preserve">   </w:t>
      </w:r>
      <w:r>
        <w:rPr>
          <w:rFonts w:ascii="Arial" w:eastAsia="Arial" w:hAnsi="Arial" w:cs="Arial"/>
          <w:w w:val="99"/>
        </w:rPr>
        <w:t xml:space="preserve">forms: </w:t>
      </w:r>
      <w:r>
        <w:rPr>
          <w:rFonts w:ascii="Arial" w:eastAsia="Arial" w:hAnsi="Arial" w:cs="Arial"/>
          <w:color w:val="0000FF"/>
          <w:w w:val="99"/>
          <w:u w:val="single" w:color="0000FF"/>
        </w:rPr>
        <w:t>https:/</w:t>
      </w:r>
      <w:hyperlink r:id="rId7">
        <w:r>
          <w:rPr>
            <w:rFonts w:ascii="Arial" w:eastAsia="Arial" w:hAnsi="Arial" w:cs="Arial"/>
            <w:color w:val="0000FF"/>
            <w:w w:val="99"/>
            <w:u w:val="single" w:color="0000FF"/>
          </w:rPr>
          <w:t>/www.geos.ed.ac.uk/internal/safety/</w:t>
        </w:r>
      </w:hyperlink>
    </w:p>
    <w:p w14:paraId="002B3FBB" w14:textId="77777777" w:rsidR="005218DF" w:rsidRDefault="005218DF">
      <w:pPr>
        <w:spacing w:line="200" w:lineRule="exact"/>
      </w:pPr>
    </w:p>
    <w:p w14:paraId="16388D6D" w14:textId="77777777" w:rsidR="005218DF" w:rsidRDefault="005218DF">
      <w:pPr>
        <w:spacing w:before="12" w:line="220" w:lineRule="exact"/>
        <w:rPr>
          <w:sz w:val="22"/>
          <w:szCs w:val="22"/>
        </w:rPr>
      </w:pPr>
    </w:p>
    <w:p w14:paraId="129653B0" w14:textId="25B50ED8" w:rsidR="005218DF" w:rsidRPr="00067E8D" w:rsidRDefault="00C20F1A">
      <w:pPr>
        <w:spacing w:before="34" w:line="220" w:lineRule="exact"/>
        <w:ind w:left="120"/>
        <w:rPr>
          <w:rFonts w:ascii="Arial" w:eastAsia="Arial" w:hAnsi="Arial" w:cs="Arial"/>
        </w:rPr>
      </w:pPr>
      <w:r>
        <w:rPr>
          <w:rFonts w:ascii="Arial" w:eastAsia="Arial" w:hAnsi="Arial" w:cs="Arial"/>
          <w:b/>
          <w:w w:val="99"/>
          <w:position w:val="-1"/>
        </w:rPr>
        <w:t>Supervisor</w:t>
      </w:r>
      <w:r>
        <w:rPr>
          <w:rFonts w:ascii="Arial" w:eastAsia="Arial" w:hAnsi="Arial" w:cs="Arial"/>
          <w:w w:val="99"/>
          <w:position w:val="-1"/>
        </w:rPr>
        <w:t>:</w:t>
      </w:r>
      <w:r w:rsidR="00067E8D">
        <w:rPr>
          <w:rFonts w:ascii="Arial" w:eastAsia="Arial" w:hAnsi="Arial" w:cs="Arial"/>
          <w:w w:val="99"/>
          <w:position w:val="-1"/>
        </w:rPr>
        <w:t xml:space="preserve"> </w:t>
      </w:r>
      <w:proofErr w:type="spellStart"/>
      <w:r w:rsidR="00067E8D">
        <w:rPr>
          <w:rFonts w:ascii="Arial" w:eastAsia="Arial" w:hAnsi="Arial" w:cs="Arial"/>
          <w:w w:val="99"/>
          <w:position w:val="-1"/>
        </w:rPr>
        <w:t>Dr</w:t>
      </w:r>
      <w:proofErr w:type="spellEnd"/>
      <w:r w:rsidR="00067E8D">
        <w:rPr>
          <w:rFonts w:ascii="Arial" w:eastAsia="Arial" w:hAnsi="Arial" w:cs="Arial"/>
          <w:w w:val="99"/>
          <w:position w:val="-1"/>
        </w:rPr>
        <w:t xml:space="preserve"> Isla Myers-Smith</w:t>
      </w:r>
    </w:p>
    <w:p w14:paraId="2C15348D" w14:textId="77777777" w:rsidR="005218DF" w:rsidRDefault="005218DF">
      <w:pPr>
        <w:spacing w:line="200" w:lineRule="exact"/>
      </w:pPr>
    </w:p>
    <w:p w14:paraId="448DD84D" w14:textId="77777777" w:rsidR="005218DF" w:rsidRDefault="005218DF">
      <w:pPr>
        <w:spacing w:before="2" w:line="240" w:lineRule="exact"/>
        <w:rPr>
          <w:sz w:val="24"/>
          <w:szCs w:val="24"/>
        </w:rPr>
      </w:pPr>
    </w:p>
    <w:p w14:paraId="10AFCE2E" w14:textId="68C83474" w:rsidR="005218DF" w:rsidRDefault="00C20F1A">
      <w:pPr>
        <w:spacing w:before="34" w:line="220" w:lineRule="exact"/>
        <w:ind w:left="120"/>
        <w:rPr>
          <w:rFonts w:ascii="Arial" w:eastAsia="Arial" w:hAnsi="Arial" w:cs="Arial"/>
        </w:rPr>
      </w:pPr>
      <w:r>
        <w:rPr>
          <w:rFonts w:ascii="Arial" w:eastAsia="Arial" w:hAnsi="Arial" w:cs="Arial"/>
          <w:b/>
          <w:w w:val="99"/>
          <w:position w:val="-1"/>
        </w:rPr>
        <w:t>Student</w:t>
      </w:r>
      <w:r>
        <w:rPr>
          <w:rFonts w:ascii="Arial" w:eastAsia="Arial" w:hAnsi="Arial" w:cs="Arial"/>
          <w:w w:val="99"/>
          <w:position w:val="-1"/>
        </w:rPr>
        <w:t>:</w:t>
      </w:r>
      <w:r>
        <w:rPr>
          <w:rFonts w:ascii="Arial" w:eastAsia="Arial" w:hAnsi="Arial" w:cs="Arial"/>
          <w:position w:val="-1"/>
        </w:rPr>
        <w:t xml:space="preserve">         </w:t>
      </w:r>
      <w:r w:rsidR="00067E8D">
        <w:rPr>
          <w:rFonts w:ascii="Arial" w:eastAsia="Arial" w:hAnsi="Arial" w:cs="Arial"/>
          <w:position w:val="-1"/>
        </w:rPr>
        <w:t>Isabelle Rich</w:t>
      </w:r>
      <w:r>
        <w:rPr>
          <w:rFonts w:ascii="Arial" w:eastAsia="Arial" w:hAnsi="Arial" w:cs="Arial"/>
          <w:position w:val="-1"/>
        </w:rPr>
        <w:t xml:space="preserve">                                                      </w:t>
      </w:r>
      <w:r>
        <w:rPr>
          <w:rFonts w:ascii="Arial" w:eastAsia="Arial" w:hAnsi="Arial" w:cs="Arial"/>
          <w:b/>
          <w:w w:val="99"/>
          <w:position w:val="-1"/>
        </w:rPr>
        <w:t>Student</w:t>
      </w:r>
      <w:r>
        <w:rPr>
          <w:rFonts w:ascii="Arial" w:eastAsia="Arial" w:hAnsi="Arial" w:cs="Arial"/>
          <w:b/>
          <w:position w:val="-1"/>
        </w:rPr>
        <w:t xml:space="preserve"> </w:t>
      </w:r>
      <w:r>
        <w:rPr>
          <w:rFonts w:ascii="Arial" w:eastAsia="Arial" w:hAnsi="Arial" w:cs="Arial"/>
          <w:b/>
          <w:w w:val="99"/>
          <w:position w:val="-1"/>
        </w:rPr>
        <w:t>Matric.</w:t>
      </w:r>
      <w:r>
        <w:rPr>
          <w:rFonts w:ascii="Arial" w:eastAsia="Arial" w:hAnsi="Arial" w:cs="Arial"/>
          <w:b/>
          <w:position w:val="-1"/>
        </w:rPr>
        <w:t xml:space="preserve"> </w:t>
      </w:r>
      <w:r>
        <w:rPr>
          <w:rFonts w:ascii="Arial" w:eastAsia="Arial" w:hAnsi="Arial" w:cs="Arial"/>
          <w:b/>
          <w:w w:val="99"/>
          <w:position w:val="-1"/>
        </w:rPr>
        <w:t>No</w:t>
      </w:r>
      <w:r>
        <w:rPr>
          <w:rFonts w:ascii="Arial" w:eastAsia="Arial" w:hAnsi="Arial" w:cs="Arial"/>
          <w:w w:val="99"/>
          <w:position w:val="-1"/>
        </w:rPr>
        <w:t>:</w:t>
      </w:r>
      <w:r w:rsidR="00067E8D">
        <w:rPr>
          <w:rFonts w:ascii="Arial" w:eastAsia="Arial" w:hAnsi="Arial" w:cs="Arial"/>
          <w:w w:val="99"/>
          <w:position w:val="-1"/>
        </w:rPr>
        <w:t xml:space="preserve"> s1501956</w:t>
      </w:r>
    </w:p>
    <w:p w14:paraId="438563C6" w14:textId="77777777" w:rsidR="005218DF" w:rsidRDefault="005218DF">
      <w:pPr>
        <w:spacing w:before="11" w:line="200" w:lineRule="exact"/>
      </w:pPr>
    </w:p>
    <w:p w14:paraId="218601C3" w14:textId="468CD3D8" w:rsidR="005218DF" w:rsidRPr="00067E8D" w:rsidRDefault="00C20F1A" w:rsidP="00067E8D">
      <w:pPr>
        <w:spacing w:before="34" w:line="220" w:lineRule="exact"/>
        <w:ind w:left="120"/>
        <w:rPr>
          <w:rFonts w:ascii="Arial" w:eastAsia="Arial" w:hAnsi="Arial" w:cs="Arial"/>
          <w:b/>
          <w:bCs/>
          <w:w w:val="99"/>
          <w:position w:val="-1"/>
          <w:u w:val="single"/>
        </w:rPr>
      </w:pPr>
      <w:r>
        <w:rPr>
          <w:rFonts w:ascii="Arial" w:eastAsia="Arial" w:hAnsi="Arial" w:cs="Arial"/>
          <w:b/>
          <w:w w:val="99"/>
          <w:position w:val="-1"/>
        </w:rPr>
        <w:t>Project</w:t>
      </w:r>
      <w:r>
        <w:rPr>
          <w:rFonts w:ascii="Arial" w:eastAsia="Arial" w:hAnsi="Arial" w:cs="Arial"/>
          <w:b/>
          <w:position w:val="-1"/>
        </w:rPr>
        <w:t xml:space="preserve"> </w:t>
      </w:r>
      <w:r>
        <w:rPr>
          <w:rFonts w:ascii="Arial" w:eastAsia="Arial" w:hAnsi="Arial" w:cs="Arial"/>
          <w:b/>
          <w:w w:val="99"/>
          <w:position w:val="-1"/>
        </w:rPr>
        <w:t>Title</w:t>
      </w:r>
      <w:r>
        <w:rPr>
          <w:rFonts w:ascii="Arial" w:eastAsia="Arial" w:hAnsi="Arial" w:cs="Arial"/>
          <w:w w:val="99"/>
          <w:position w:val="-1"/>
        </w:rPr>
        <w:t>:</w:t>
      </w:r>
      <w:r w:rsidR="00067E8D">
        <w:rPr>
          <w:rFonts w:ascii="Arial" w:eastAsia="Arial" w:hAnsi="Arial" w:cs="Arial"/>
          <w:w w:val="99"/>
          <w:position w:val="-1"/>
        </w:rPr>
        <w:t xml:space="preserve"> </w:t>
      </w:r>
      <w:r w:rsidR="00067E8D" w:rsidRPr="00067E8D">
        <w:rPr>
          <w:rFonts w:ascii="Arial" w:eastAsia="Arial" w:hAnsi="Arial" w:cs="Arial"/>
          <w:bCs/>
          <w:w w:val="99"/>
          <w:position w:val="-1"/>
        </w:rPr>
        <w:t>Can land intensification and abandonment in Latvia be linked to key socio-political events?</w:t>
      </w:r>
    </w:p>
    <w:p w14:paraId="2CFE5681" w14:textId="77777777" w:rsidR="005218DF" w:rsidRDefault="005218DF">
      <w:pPr>
        <w:spacing w:line="200" w:lineRule="exact"/>
      </w:pPr>
    </w:p>
    <w:p w14:paraId="34496356" w14:textId="77777777" w:rsidR="005218DF" w:rsidRDefault="005218DF">
      <w:pPr>
        <w:spacing w:line="200" w:lineRule="exact"/>
      </w:pPr>
    </w:p>
    <w:p w14:paraId="7E74B73A" w14:textId="77777777" w:rsidR="005218DF" w:rsidRDefault="005218DF">
      <w:pPr>
        <w:spacing w:before="20" w:line="280" w:lineRule="exact"/>
        <w:rPr>
          <w:sz w:val="28"/>
          <w:szCs w:val="28"/>
        </w:rPr>
      </w:pPr>
    </w:p>
    <w:p w14:paraId="5EA615DE" w14:textId="24D83BCE" w:rsidR="005218DF" w:rsidRDefault="00C20F1A">
      <w:pPr>
        <w:spacing w:before="34" w:line="220" w:lineRule="exact"/>
        <w:ind w:left="120"/>
        <w:rPr>
          <w:rFonts w:ascii="Arial" w:eastAsia="Arial" w:hAnsi="Arial" w:cs="Arial"/>
        </w:rPr>
      </w:pPr>
      <w:r>
        <w:rPr>
          <w:rFonts w:ascii="Arial" w:eastAsia="Arial" w:hAnsi="Arial" w:cs="Arial"/>
          <w:b/>
          <w:w w:val="99"/>
          <w:position w:val="-1"/>
        </w:rPr>
        <w:t>Form,</w:t>
      </w:r>
      <w:r>
        <w:rPr>
          <w:rFonts w:ascii="Arial" w:eastAsia="Arial" w:hAnsi="Arial" w:cs="Arial"/>
          <w:b/>
          <w:position w:val="-1"/>
        </w:rPr>
        <w:t xml:space="preserve"> </w:t>
      </w:r>
      <w:r>
        <w:rPr>
          <w:rFonts w:ascii="Arial" w:eastAsia="Arial" w:hAnsi="Arial" w:cs="Arial"/>
          <w:b/>
          <w:w w:val="99"/>
          <w:position w:val="-1"/>
        </w:rPr>
        <w:t>duration,</w:t>
      </w:r>
      <w:r>
        <w:rPr>
          <w:rFonts w:ascii="Arial" w:eastAsia="Arial" w:hAnsi="Arial" w:cs="Arial"/>
          <w:b/>
          <w:position w:val="-1"/>
        </w:rPr>
        <w:t xml:space="preserve"> </w:t>
      </w:r>
      <w:r>
        <w:rPr>
          <w:rFonts w:ascii="Arial" w:eastAsia="Arial" w:hAnsi="Arial" w:cs="Arial"/>
          <w:b/>
          <w:w w:val="99"/>
          <w:position w:val="-1"/>
        </w:rPr>
        <w:t>and</w:t>
      </w:r>
      <w:r>
        <w:rPr>
          <w:rFonts w:ascii="Arial" w:eastAsia="Arial" w:hAnsi="Arial" w:cs="Arial"/>
          <w:b/>
          <w:position w:val="-1"/>
        </w:rPr>
        <w:t xml:space="preserve"> </w:t>
      </w:r>
      <w:r>
        <w:rPr>
          <w:rFonts w:ascii="Arial" w:eastAsia="Arial" w:hAnsi="Arial" w:cs="Arial"/>
          <w:b/>
          <w:w w:val="99"/>
          <w:position w:val="-1"/>
        </w:rPr>
        <w:t>probable</w:t>
      </w:r>
      <w:r>
        <w:rPr>
          <w:rFonts w:ascii="Arial" w:eastAsia="Arial" w:hAnsi="Arial" w:cs="Arial"/>
          <w:b/>
          <w:position w:val="-1"/>
        </w:rPr>
        <w:t xml:space="preserve"> </w:t>
      </w:r>
      <w:r>
        <w:rPr>
          <w:rFonts w:ascii="Arial" w:eastAsia="Arial" w:hAnsi="Arial" w:cs="Arial"/>
          <w:b/>
          <w:w w:val="99"/>
          <w:position w:val="-1"/>
        </w:rPr>
        <w:t>start</w:t>
      </w:r>
      <w:r>
        <w:rPr>
          <w:rFonts w:ascii="Arial" w:eastAsia="Arial" w:hAnsi="Arial" w:cs="Arial"/>
          <w:b/>
          <w:position w:val="-1"/>
        </w:rPr>
        <w:t xml:space="preserve"> </w:t>
      </w:r>
      <w:r>
        <w:rPr>
          <w:rFonts w:ascii="Arial" w:eastAsia="Arial" w:hAnsi="Arial" w:cs="Arial"/>
          <w:b/>
          <w:w w:val="99"/>
          <w:position w:val="-1"/>
        </w:rPr>
        <w:t>date</w:t>
      </w:r>
      <w:r>
        <w:rPr>
          <w:rFonts w:ascii="Arial" w:eastAsia="Arial" w:hAnsi="Arial" w:cs="Arial"/>
          <w:b/>
          <w:position w:val="-1"/>
        </w:rPr>
        <w:t xml:space="preserve"> </w:t>
      </w:r>
      <w:r>
        <w:rPr>
          <w:rFonts w:ascii="Arial" w:eastAsia="Arial" w:hAnsi="Arial" w:cs="Arial"/>
          <w:b/>
          <w:w w:val="99"/>
          <w:position w:val="-1"/>
        </w:rPr>
        <w:t>of</w:t>
      </w:r>
      <w:r>
        <w:rPr>
          <w:rFonts w:ascii="Arial" w:eastAsia="Arial" w:hAnsi="Arial" w:cs="Arial"/>
          <w:b/>
          <w:position w:val="-1"/>
        </w:rPr>
        <w:t xml:space="preserve"> </w:t>
      </w:r>
      <w:r>
        <w:rPr>
          <w:rFonts w:ascii="Arial" w:eastAsia="Arial" w:hAnsi="Arial" w:cs="Arial"/>
          <w:b/>
          <w:w w:val="99"/>
          <w:position w:val="-1"/>
        </w:rPr>
        <w:t>project</w:t>
      </w:r>
      <w:r>
        <w:rPr>
          <w:rFonts w:ascii="Arial" w:eastAsia="Arial" w:hAnsi="Arial" w:cs="Arial"/>
          <w:w w:val="99"/>
          <w:position w:val="-1"/>
        </w:rPr>
        <w:t>:</w:t>
      </w:r>
      <w:r w:rsidR="00067E8D">
        <w:rPr>
          <w:rFonts w:ascii="Arial" w:eastAsia="Arial" w:hAnsi="Arial" w:cs="Arial"/>
          <w:w w:val="99"/>
          <w:position w:val="-1"/>
        </w:rPr>
        <w:t xml:space="preserve"> </w:t>
      </w:r>
      <w:r w:rsidR="00592DA1">
        <w:rPr>
          <w:rFonts w:ascii="Arial" w:eastAsia="Arial" w:hAnsi="Arial" w:cs="Arial"/>
          <w:w w:val="99"/>
          <w:position w:val="-1"/>
        </w:rPr>
        <w:t xml:space="preserve">I will be conducting a </w:t>
      </w:r>
      <w:proofErr w:type="gramStart"/>
      <w:r w:rsidR="00592DA1">
        <w:rPr>
          <w:rFonts w:ascii="Arial" w:eastAsia="Arial" w:hAnsi="Arial" w:cs="Arial"/>
          <w:w w:val="99"/>
          <w:position w:val="-1"/>
        </w:rPr>
        <w:t>c</w:t>
      </w:r>
      <w:r w:rsidR="00067E8D">
        <w:rPr>
          <w:rFonts w:ascii="Arial" w:eastAsia="Arial" w:hAnsi="Arial" w:cs="Arial"/>
          <w:w w:val="99"/>
          <w:position w:val="-1"/>
        </w:rPr>
        <w:t>omputer based</w:t>
      </w:r>
      <w:proofErr w:type="gramEnd"/>
      <w:r w:rsidR="00067E8D">
        <w:rPr>
          <w:rFonts w:ascii="Arial" w:eastAsia="Arial" w:hAnsi="Arial" w:cs="Arial"/>
          <w:w w:val="99"/>
          <w:position w:val="-1"/>
        </w:rPr>
        <w:t xml:space="preserve"> project</w:t>
      </w:r>
      <w:r w:rsidR="00592DA1">
        <w:rPr>
          <w:rFonts w:ascii="Arial" w:eastAsia="Arial" w:hAnsi="Arial" w:cs="Arial"/>
          <w:w w:val="99"/>
          <w:position w:val="-1"/>
        </w:rPr>
        <w:t xml:space="preserve"> that will</w:t>
      </w:r>
      <w:r w:rsidR="00067E8D">
        <w:rPr>
          <w:rFonts w:ascii="Arial" w:eastAsia="Arial" w:hAnsi="Arial" w:cs="Arial"/>
          <w:w w:val="99"/>
          <w:position w:val="-1"/>
        </w:rPr>
        <w:t xml:space="preserve"> last</w:t>
      </w:r>
      <w:r w:rsidR="00592DA1">
        <w:rPr>
          <w:rFonts w:ascii="Arial" w:eastAsia="Arial" w:hAnsi="Arial" w:cs="Arial"/>
          <w:w w:val="99"/>
          <w:position w:val="-1"/>
        </w:rPr>
        <w:t xml:space="preserve"> roughly</w:t>
      </w:r>
      <w:r w:rsidR="00067E8D">
        <w:rPr>
          <w:rFonts w:ascii="Arial" w:eastAsia="Arial" w:hAnsi="Arial" w:cs="Arial"/>
          <w:w w:val="99"/>
          <w:position w:val="-1"/>
        </w:rPr>
        <w:t xml:space="preserve"> 5 months, starting on the 21</w:t>
      </w:r>
      <w:r w:rsidR="00067E8D" w:rsidRPr="00067E8D">
        <w:rPr>
          <w:rFonts w:ascii="Arial" w:eastAsia="Arial" w:hAnsi="Arial" w:cs="Arial"/>
          <w:w w:val="99"/>
          <w:position w:val="-1"/>
          <w:vertAlign w:val="superscript"/>
        </w:rPr>
        <w:t>st</w:t>
      </w:r>
      <w:r w:rsidR="00067E8D">
        <w:rPr>
          <w:rFonts w:ascii="Arial" w:eastAsia="Arial" w:hAnsi="Arial" w:cs="Arial"/>
          <w:w w:val="99"/>
          <w:position w:val="-1"/>
        </w:rPr>
        <w:t xml:space="preserve"> of January</w:t>
      </w:r>
      <w:r w:rsidR="00592DA1" w:rsidRPr="00592DA1">
        <w:rPr>
          <w:rFonts w:ascii="Arial" w:eastAsia="Arial" w:hAnsi="Arial" w:cs="Arial"/>
        </w:rPr>
        <w:t>.</w:t>
      </w:r>
    </w:p>
    <w:p w14:paraId="24A1D1C6" w14:textId="77777777" w:rsidR="005218DF" w:rsidRDefault="005218DF">
      <w:pPr>
        <w:spacing w:before="6" w:line="180" w:lineRule="exact"/>
        <w:rPr>
          <w:sz w:val="18"/>
          <w:szCs w:val="18"/>
        </w:rPr>
      </w:pPr>
    </w:p>
    <w:p w14:paraId="6D931C56" w14:textId="77777777" w:rsidR="005218DF" w:rsidRDefault="005218DF">
      <w:pPr>
        <w:spacing w:line="200" w:lineRule="exact"/>
      </w:pPr>
    </w:p>
    <w:p w14:paraId="3FB31298" w14:textId="77777777" w:rsidR="005218DF" w:rsidRDefault="005218DF">
      <w:pPr>
        <w:spacing w:line="200" w:lineRule="exact"/>
      </w:pPr>
    </w:p>
    <w:p w14:paraId="53DD14BA" w14:textId="77777777" w:rsidR="005218DF" w:rsidRDefault="005218DF">
      <w:pPr>
        <w:spacing w:line="200" w:lineRule="exact"/>
      </w:pPr>
    </w:p>
    <w:p w14:paraId="047F2B3D" w14:textId="77777777" w:rsidR="005218DF" w:rsidRDefault="005218DF">
      <w:pPr>
        <w:spacing w:line="200" w:lineRule="exact"/>
      </w:pPr>
    </w:p>
    <w:p w14:paraId="1DAA6E79" w14:textId="77777777" w:rsidR="005218DF" w:rsidRDefault="005218DF">
      <w:pPr>
        <w:spacing w:line="200" w:lineRule="exact"/>
      </w:pPr>
    </w:p>
    <w:p w14:paraId="14005673" w14:textId="77777777" w:rsidR="00067E8D" w:rsidRDefault="00067E8D">
      <w:pPr>
        <w:spacing w:before="34" w:line="220" w:lineRule="exact"/>
        <w:ind w:left="120"/>
        <w:rPr>
          <w:rFonts w:ascii="Arial" w:eastAsia="Arial" w:hAnsi="Arial" w:cs="Arial"/>
          <w:b/>
          <w:w w:val="99"/>
          <w:position w:val="-1"/>
        </w:rPr>
      </w:pPr>
    </w:p>
    <w:p w14:paraId="595CC300" w14:textId="77777777" w:rsidR="00592DA1" w:rsidRDefault="00C20F1A">
      <w:pPr>
        <w:spacing w:before="34" w:line="220" w:lineRule="exact"/>
        <w:ind w:left="120"/>
        <w:rPr>
          <w:rFonts w:ascii="Arial" w:eastAsia="Arial" w:hAnsi="Arial" w:cs="Arial"/>
          <w:w w:val="99"/>
          <w:position w:val="-1"/>
        </w:rPr>
      </w:pPr>
      <w:r>
        <w:rPr>
          <w:rFonts w:ascii="Arial" w:eastAsia="Arial" w:hAnsi="Arial" w:cs="Arial"/>
          <w:b/>
          <w:w w:val="99"/>
          <w:position w:val="-1"/>
        </w:rPr>
        <w:t>Brief</w:t>
      </w:r>
      <w:r>
        <w:rPr>
          <w:rFonts w:ascii="Arial" w:eastAsia="Arial" w:hAnsi="Arial" w:cs="Arial"/>
          <w:b/>
          <w:position w:val="-1"/>
        </w:rPr>
        <w:t xml:space="preserve"> </w:t>
      </w:r>
      <w:r>
        <w:rPr>
          <w:rFonts w:ascii="Arial" w:eastAsia="Arial" w:hAnsi="Arial" w:cs="Arial"/>
          <w:b/>
          <w:w w:val="99"/>
          <w:position w:val="-1"/>
        </w:rPr>
        <w:t>description</w:t>
      </w:r>
      <w:r>
        <w:rPr>
          <w:rFonts w:ascii="Arial" w:eastAsia="Arial" w:hAnsi="Arial" w:cs="Arial"/>
          <w:b/>
          <w:position w:val="-1"/>
        </w:rPr>
        <w:t xml:space="preserve"> </w:t>
      </w:r>
      <w:r>
        <w:rPr>
          <w:rFonts w:ascii="Arial" w:eastAsia="Arial" w:hAnsi="Arial" w:cs="Arial"/>
          <w:b/>
          <w:w w:val="99"/>
          <w:position w:val="-1"/>
        </w:rPr>
        <w:t>of</w:t>
      </w:r>
      <w:r>
        <w:rPr>
          <w:rFonts w:ascii="Arial" w:eastAsia="Arial" w:hAnsi="Arial" w:cs="Arial"/>
          <w:b/>
          <w:position w:val="-1"/>
        </w:rPr>
        <w:t xml:space="preserve"> </w:t>
      </w:r>
      <w:r>
        <w:rPr>
          <w:rFonts w:ascii="Arial" w:eastAsia="Arial" w:hAnsi="Arial" w:cs="Arial"/>
          <w:b/>
          <w:w w:val="99"/>
          <w:position w:val="-1"/>
        </w:rPr>
        <w:t>all</w:t>
      </w:r>
      <w:r>
        <w:rPr>
          <w:rFonts w:ascii="Arial" w:eastAsia="Arial" w:hAnsi="Arial" w:cs="Arial"/>
          <w:b/>
          <w:position w:val="-1"/>
        </w:rPr>
        <w:t xml:space="preserve"> </w:t>
      </w:r>
      <w:r>
        <w:rPr>
          <w:rFonts w:ascii="Arial" w:eastAsia="Arial" w:hAnsi="Arial" w:cs="Arial"/>
          <w:b/>
          <w:w w:val="99"/>
          <w:position w:val="-1"/>
        </w:rPr>
        <w:t>techniques</w:t>
      </w:r>
      <w:r>
        <w:rPr>
          <w:rFonts w:ascii="Arial" w:eastAsia="Arial" w:hAnsi="Arial" w:cs="Arial"/>
          <w:b/>
          <w:position w:val="-1"/>
        </w:rPr>
        <w:t xml:space="preserve"> </w:t>
      </w:r>
      <w:r>
        <w:rPr>
          <w:rFonts w:ascii="Arial" w:eastAsia="Arial" w:hAnsi="Arial" w:cs="Arial"/>
          <w:b/>
          <w:w w:val="99"/>
          <w:position w:val="-1"/>
        </w:rPr>
        <w:t>and</w:t>
      </w:r>
      <w:r>
        <w:rPr>
          <w:rFonts w:ascii="Arial" w:eastAsia="Arial" w:hAnsi="Arial" w:cs="Arial"/>
          <w:b/>
          <w:position w:val="-1"/>
        </w:rPr>
        <w:t xml:space="preserve"> </w:t>
      </w:r>
      <w:r>
        <w:rPr>
          <w:rFonts w:ascii="Arial" w:eastAsia="Arial" w:hAnsi="Arial" w:cs="Arial"/>
          <w:b/>
          <w:w w:val="99"/>
          <w:position w:val="-1"/>
        </w:rPr>
        <w:t>methods</w:t>
      </w:r>
      <w:r>
        <w:rPr>
          <w:rFonts w:ascii="Arial" w:eastAsia="Arial" w:hAnsi="Arial" w:cs="Arial"/>
          <w:w w:val="99"/>
          <w:position w:val="-1"/>
        </w:rPr>
        <w:t>:</w:t>
      </w:r>
      <w:r w:rsidR="00067E8D">
        <w:rPr>
          <w:rFonts w:ascii="Arial" w:eastAsia="Arial" w:hAnsi="Arial" w:cs="Arial"/>
          <w:w w:val="99"/>
          <w:position w:val="-1"/>
        </w:rPr>
        <w:t xml:space="preserve"> I will be using Google Earth Engine, which is an online GIS platform. Here, I will be conducting my analyses regarding land use change. </w:t>
      </w:r>
      <w:r w:rsidR="0059331B">
        <w:rPr>
          <w:rFonts w:ascii="Arial" w:eastAsia="Arial" w:hAnsi="Arial" w:cs="Arial"/>
          <w:w w:val="99"/>
          <w:position w:val="-1"/>
        </w:rPr>
        <w:t xml:space="preserve">Specifically, I will be creating a classification of land use types in Latvia to </w:t>
      </w:r>
      <w:r w:rsidR="00592DA1">
        <w:rPr>
          <w:rFonts w:ascii="Arial" w:eastAsia="Arial" w:hAnsi="Arial" w:cs="Arial"/>
          <w:w w:val="99"/>
          <w:position w:val="-1"/>
        </w:rPr>
        <w:t xml:space="preserve">see whether key socio-political events can be detected. Using satellite data, I will first define land use types into several categories: extensive, intensive and abandoned. I will then create a classification for each year, allowing me to plot the </w:t>
      </w:r>
    </w:p>
    <w:p w14:paraId="3EAFCAE2" w14:textId="77777777" w:rsidR="00D10B3C"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overall trend in land use</w:t>
      </w:r>
      <w:r w:rsidR="00D10B3C">
        <w:rPr>
          <w:rFonts w:ascii="Arial" w:eastAsia="Arial" w:hAnsi="Arial" w:cs="Arial"/>
          <w:w w:val="99"/>
          <w:position w:val="-1"/>
        </w:rPr>
        <w:t xml:space="preserve"> change</w:t>
      </w:r>
      <w:r>
        <w:rPr>
          <w:rFonts w:ascii="Arial" w:eastAsia="Arial" w:hAnsi="Arial" w:cs="Arial"/>
          <w:w w:val="99"/>
          <w:position w:val="-1"/>
        </w:rPr>
        <w:t xml:space="preserve">. Having a yearly classification will also permit me to consider time </w:t>
      </w:r>
    </w:p>
    <w:p w14:paraId="1D6D2767" w14:textId="0CC13ECB" w:rsidR="00D10B3C"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 xml:space="preserve">lags and differences between </w:t>
      </w:r>
      <w:r w:rsidR="00D10B3C">
        <w:rPr>
          <w:rFonts w:ascii="Arial" w:eastAsia="Arial" w:hAnsi="Arial" w:cs="Arial"/>
          <w:w w:val="99"/>
          <w:position w:val="-1"/>
        </w:rPr>
        <w:t xml:space="preserve">the </w:t>
      </w:r>
      <w:r>
        <w:rPr>
          <w:rFonts w:ascii="Arial" w:eastAsia="Arial" w:hAnsi="Arial" w:cs="Arial"/>
          <w:w w:val="99"/>
          <w:position w:val="-1"/>
        </w:rPr>
        <w:t xml:space="preserve">two key socio-political events: the collapse of the Soviet Union and Latvia’s entrance into the EU. I will test and train the classification with training datasets and assess </w:t>
      </w:r>
    </w:p>
    <w:p w14:paraId="26EE5029" w14:textId="7907058F" w:rsidR="00592DA1" w:rsidRDefault="00592DA1" w:rsidP="00D10B3C">
      <w:pPr>
        <w:spacing w:before="34" w:line="220" w:lineRule="exact"/>
        <w:ind w:left="120"/>
        <w:rPr>
          <w:rFonts w:ascii="Arial" w:eastAsia="Arial" w:hAnsi="Arial" w:cs="Arial"/>
          <w:w w:val="99"/>
          <w:position w:val="-1"/>
        </w:rPr>
      </w:pPr>
      <w:r>
        <w:rPr>
          <w:rFonts w:ascii="Arial" w:eastAsia="Arial" w:hAnsi="Arial" w:cs="Arial"/>
          <w:w w:val="99"/>
          <w:position w:val="-1"/>
        </w:rPr>
        <w:t>the accuracy through estimating error with validation data. To detect and assess change, I will overlay</w:t>
      </w:r>
    </w:p>
    <w:p w14:paraId="2E5CCAFC" w14:textId="7F038C15" w:rsidR="005218DF" w:rsidRPr="00067E8D" w:rsidRDefault="00592DA1">
      <w:pPr>
        <w:spacing w:before="34" w:line="220" w:lineRule="exact"/>
        <w:ind w:left="120"/>
        <w:rPr>
          <w:rFonts w:ascii="Arial" w:eastAsia="Arial" w:hAnsi="Arial" w:cs="Arial"/>
        </w:rPr>
      </w:pPr>
      <w:r>
        <w:rPr>
          <w:rFonts w:ascii="Arial" w:eastAsia="Arial" w:hAnsi="Arial" w:cs="Arial"/>
          <w:w w:val="99"/>
          <w:position w:val="-1"/>
        </w:rPr>
        <w:t xml:space="preserve">each year and compute gain, loss and change on a pixel scale. Statistical analyses </w:t>
      </w:r>
      <w:r w:rsidR="00D10B3C">
        <w:rPr>
          <w:rFonts w:ascii="Arial" w:eastAsia="Arial" w:hAnsi="Arial" w:cs="Arial"/>
          <w:w w:val="99"/>
          <w:position w:val="-1"/>
        </w:rPr>
        <w:t xml:space="preserve">including mixed-effects models </w:t>
      </w:r>
      <w:r>
        <w:rPr>
          <w:rFonts w:ascii="Arial" w:eastAsia="Arial" w:hAnsi="Arial" w:cs="Arial"/>
          <w:w w:val="99"/>
          <w:position w:val="-1"/>
        </w:rPr>
        <w:t>and figure production will be conducted in the program</w:t>
      </w:r>
      <w:r w:rsidR="00D10B3C">
        <w:rPr>
          <w:rFonts w:ascii="Arial" w:eastAsia="Arial" w:hAnsi="Arial" w:cs="Arial"/>
          <w:w w:val="99"/>
          <w:position w:val="-1"/>
        </w:rPr>
        <w:t>ing language R.</w:t>
      </w:r>
      <w:r>
        <w:rPr>
          <w:rFonts w:ascii="Arial" w:eastAsia="Arial" w:hAnsi="Arial" w:cs="Arial"/>
          <w:w w:val="99"/>
          <w:position w:val="-1"/>
        </w:rPr>
        <w:t xml:space="preserve"> </w:t>
      </w:r>
    </w:p>
    <w:p w14:paraId="38E3F3C6" w14:textId="77777777" w:rsidR="005218DF" w:rsidRDefault="005218DF">
      <w:pPr>
        <w:spacing w:before="4" w:line="140" w:lineRule="exact"/>
        <w:rPr>
          <w:sz w:val="14"/>
          <w:szCs w:val="14"/>
        </w:rPr>
      </w:pPr>
    </w:p>
    <w:p w14:paraId="1C0BBEAF" w14:textId="77777777" w:rsidR="005218DF" w:rsidRDefault="005218DF">
      <w:pPr>
        <w:spacing w:line="200" w:lineRule="exact"/>
      </w:pPr>
    </w:p>
    <w:p w14:paraId="099F0B8E" w14:textId="77777777" w:rsidR="005218DF" w:rsidRDefault="005218DF">
      <w:pPr>
        <w:spacing w:line="200" w:lineRule="exact"/>
      </w:pPr>
    </w:p>
    <w:p w14:paraId="669319D1" w14:textId="77777777" w:rsidR="005218DF" w:rsidRDefault="005218DF">
      <w:pPr>
        <w:spacing w:line="200" w:lineRule="exact"/>
      </w:pPr>
    </w:p>
    <w:p w14:paraId="345244BD" w14:textId="6C01314C" w:rsidR="005218DF" w:rsidRDefault="00C20F1A">
      <w:pPr>
        <w:spacing w:before="34" w:line="220" w:lineRule="exact"/>
        <w:ind w:left="120"/>
        <w:rPr>
          <w:rFonts w:ascii="Arial" w:eastAsia="Arial" w:hAnsi="Arial" w:cs="Arial"/>
        </w:rPr>
      </w:pPr>
      <w:r>
        <w:rPr>
          <w:rFonts w:ascii="Arial" w:eastAsia="Arial" w:hAnsi="Arial" w:cs="Arial"/>
          <w:b/>
          <w:w w:val="99"/>
          <w:position w:val="-1"/>
        </w:rPr>
        <w:t>Potential</w:t>
      </w:r>
      <w:r>
        <w:rPr>
          <w:rFonts w:ascii="Arial" w:eastAsia="Arial" w:hAnsi="Arial" w:cs="Arial"/>
          <w:b/>
          <w:position w:val="-1"/>
        </w:rPr>
        <w:t xml:space="preserve"> </w:t>
      </w:r>
      <w:r>
        <w:rPr>
          <w:rFonts w:ascii="Arial" w:eastAsia="Arial" w:hAnsi="Arial" w:cs="Arial"/>
          <w:b/>
          <w:w w:val="99"/>
          <w:position w:val="-1"/>
        </w:rPr>
        <w:t>Hazards</w:t>
      </w:r>
      <w:r>
        <w:rPr>
          <w:rFonts w:ascii="Arial" w:eastAsia="Arial" w:hAnsi="Arial" w:cs="Arial"/>
          <w:w w:val="99"/>
          <w:position w:val="-1"/>
        </w:rPr>
        <w:t>:</w:t>
      </w:r>
      <w:r>
        <w:rPr>
          <w:rFonts w:ascii="Arial" w:eastAsia="Arial" w:hAnsi="Arial" w:cs="Arial"/>
          <w:position w:val="-1"/>
        </w:rPr>
        <w:t xml:space="preserve"> </w:t>
      </w:r>
      <w:r>
        <w:rPr>
          <w:rFonts w:ascii="Arial" w:eastAsia="Arial" w:hAnsi="Arial" w:cs="Arial"/>
          <w:w w:val="99"/>
          <w:position w:val="-1"/>
        </w:rPr>
        <w:t>(Tick</w:t>
      </w:r>
      <w:r>
        <w:rPr>
          <w:rFonts w:ascii="Arial" w:eastAsia="Arial" w:hAnsi="Arial" w:cs="Arial"/>
          <w:position w:val="-1"/>
        </w:rPr>
        <w:t xml:space="preserve"> </w:t>
      </w:r>
      <w:r>
        <w:rPr>
          <w:rFonts w:ascii="Arial" w:eastAsia="Arial" w:hAnsi="Arial" w:cs="Arial"/>
          <w:w w:val="99"/>
          <w:position w:val="-1"/>
        </w:rPr>
        <w:t>ALL</w:t>
      </w:r>
      <w:r>
        <w:rPr>
          <w:rFonts w:ascii="Arial" w:eastAsia="Arial" w:hAnsi="Arial" w:cs="Arial"/>
          <w:position w:val="-1"/>
        </w:rPr>
        <w:t xml:space="preserve"> </w:t>
      </w:r>
      <w:r>
        <w:rPr>
          <w:rFonts w:ascii="Arial" w:eastAsia="Arial" w:hAnsi="Arial" w:cs="Arial"/>
          <w:w w:val="99"/>
          <w:position w:val="-1"/>
        </w:rPr>
        <w:t>relevant</w:t>
      </w:r>
      <w:r>
        <w:rPr>
          <w:rFonts w:ascii="Arial" w:eastAsia="Arial" w:hAnsi="Arial" w:cs="Arial"/>
          <w:position w:val="-1"/>
        </w:rPr>
        <w:t xml:space="preserve"> </w:t>
      </w:r>
      <w:r>
        <w:rPr>
          <w:rFonts w:ascii="Arial" w:eastAsia="Arial" w:hAnsi="Arial" w:cs="Arial"/>
          <w:w w:val="99"/>
          <w:position w:val="-1"/>
        </w:rPr>
        <w:t>topics)</w:t>
      </w:r>
    </w:p>
    <w:p w14:paraId="5323CA05" w14:textId="77777777" w:rsidR="005218DF" w:rsidRDefault="005218DF">
      <w:pPr>
        <w:spacing w:before="4" w:line="200" w:lineRule="exact"/>
      </w:pPr>
    </w:p>
    <w:p w14:paraId="1F0A06F9" w14:textId="77777777" w:rsidR="005218DF" w:rsidRDefault="00C20F1A">
      <w:pPr>
        <w:spacing w:before="34"/>
        <w:ind w:left="350"/>
        <w:rPr>
          <w:rFonts w:ascii="Arial" w:eastAsia="Arial" w:hAnsi="Arial" w:cs="Arial"/>
        </w:rPr>
      </w:pPr>
      <w:r>
        <w:pict w14:anchorId="5D24F7F4">
          <v:group id="_x0000_s1040" alt="" style="position:absolute;left:0;text-align:left;margin-left:72.7pt;margin-top:2.45pt;width:9.95pt;height:55.9pt;z-index:-251659776;mso-position-horizontal-relative:page" coordorigin="1454,49" coordsize="199,1118">
            <v:shape id="_x0000_s1041" alt="" style="position:absolute;left:1462;top:56;width:185;height:185" coordorigin="1462,56" coordsize="185,185" path="m1462,241r184,l1646,56r-184,l1462,241xe" filled="f" strokeweight=".72pt">
              <v:path arrowok="t"/>
            </v:shape>
            <v:shape id="_x0000_s1042" alt="" style="position:absolute;left:1462;top:284;width:185;height:185" coordorigin="1462,284" coordsize="185,185" path="m1462,469r184,l1646,284r-184,l1462,469xe" filled="f" strokeweight=".72pt">
              <v:path arrowok="t"/>
            </v:shape>
            <v:shape id="_x0000_s1043" alt="" style="position:absolute;left:1462;top:514;width:185;height:185" coordorigin="1462,514" coordsize="185,185" path="m1462,699r184,l1646,514r-184,l1462,699xe" filled="f" strokeweight=".72pt">
              <v:path arrowok="t"/>
            </v:shape>
            <v:shape id="_x0000_s1044" alt="" style="position:absolute;left:1462;top:745;width:185;height:185" coordorigin="1462,745" coordsize="185,185" path="m1462,930r184,l1646,745r-184,l1462,930xe" filled="f" strokeweight=".72pt">
              <v:path arrowok="t"/>
            </v:shape>
            <v:shape id="_x0000_s1045" alt="" style="position:absolute;left:1462;top:975;width:185;height:185" coordorigin="1462,975" coordsize="185,185" path="m1462,1160r184,l1646,975r-184,l1462,1160xe" filled="f" strokeweight=".72pt">
              <v:path arrowok="t"/>
            </v:shape>
            <w10:wrap anchorx="page"/>
          </v:group>
        </w:pict>
      </w:r>
      <w:r>
        <w:pict w14:anchorId="07B6CB48">
          <v:group id="_x0000_s1034" alt="" style="position:absolute;left:0;text-align:left;margin-left:270.5pt;margin-top:2.45pt;width:10.7pt;height:55.9pt;z-index:-251658752;mso-position-horizontal-relative:page" coordorigin="5410,49" coordsize="214,1118">
            <v:shape id="_x0000_s1035" alt="" style="position:absolute;left:5431;top:56;width:185;height:185" coordorigin="5431,56" coordsize="185,185" path="m5431,241r185,l5616,56r-185,l5431,241xe" filled="f" strokeweight=".72pt">
              <v:path arrowok="t"/>
            </v:shape>
            <v:shape id="_x0000_s1036" alt="" style="position:absolute;left:5431;top:284;width:185;height:185" coordorigin="5431,284" coordsize="185,185" path="m5431,469r185,l5616,284r-185,l5431,469xe" filled="f" strokeweight=".72pt">
              <v:path arrowok="t"/>
            </v:shape>
            <v:shape id="_x0000_s1037" alt="" style="position:absolute;left:5417;top:514;width:185;height:185" coordorigin="5417,514" coordsize="185,185" path="m5417,699r185,l5602,514r-185,l5417,699xe" filled="f" strokeweight=".72pt">
              <v:path arrowok="t"/>
            </v:shape>
            <v:shape id="_x0000_s1038" alt="" style="position:absolute;left:5431;top:745;width:185;height:185" coordorigin="5431,745" coordsize="185,185" path="m5431,930r185,l5616,745r-185,l5431,930xe" filled="f" strokeweight=".72pt">
              <v:path arrowok="t"/>
            </v:shape>
            <v:shape id="_x0000_s1039" alt="" style="position:absolute;left:5417;top:975;width:185;height:185" coordorigin="5417,975" coordsize="185,185" path="m5417,1160r185,l5602,975r-185,l5417,1160xe" filled="f" strokeweight=".72pt">
              <v:path arrowok="t"/>
            </v:shape>
            <w10:wrap anchorx="page"/>
          </v:group>
        </w:pict>
      </w:r>
      <w:r>
        <w:rPr>
          <w:rFonts w:ascii="Arial" w:eastAsia="Arial" w:hAnsi="Arial" w:cs="Arial"/>
          <w:w w:val="99"/>
        </w:rPr>
        <w:t>Hazardous</w:t>
      </w:r>
      <w:r>
        <w:rPr>
          <w:rFonts w:ascii="Arial" w:eastAsia="Arial" w:hAnsi="Arial" w:cs="Arial"/>
        </w:rPr>
        <w:t xml:space="preserve"> </w:t>
      </w:r>
      <w:r>
        <w:rPr>
          <w:rFonts w:ascii="Arial" w:eastAsia="Arial" w:hAnsi="Arial" w:cs="Arial"/>
          <w:w w:val="99"/>
        </w:rPr>
        <w:t>substances</w:t>
      </w:r>
      <w:r>
        <w:rPr>
          <w:rFonts w:ascii="Arial" w:eastAsia="Arial" w:hAnsi="Arial" w:cs="Arial"/>
        </w:rPr>
        <w:t xml:space="preserve">                                   </w:t>
      </w:r>
      <w:r>
        <w:rPr>
          <w:rFonts w:ascii="Arial" w:eastAsia="Arial" w:hAnsi="Arial" w:cs="Arial"/>
          <w:w w:val="99"/>
        </w:rPr>
        <w:t>Accessing</w:t>
      </w:r>
      <w:r>
        <w:rPr>
          <w:rFonts w:ascii="Arial" w:eastAsia="Arial" w:hAnsi="Arial" w:cs="Arial"/>
        </w:rPr>
        <w:t xml:space="preserve"> </w:t>
      </w:r>
      <w:r>
        <w:rPr>
          <w:rFonts w:ascii="Arial" w:eastAsia="Arial" w:hAnsi="Arial" w:cs="Arial"/>
          <w:w w:val="99"/>
        </w:rPr>
        <w:t>trees</w:t>
      </w:r>
      <w:r>
        <w:rPr>
          <w:rFonts w:ascii="Arial" w:eastAsia="Arial" w:hAnsi="Arial" w:cs="Arial"/>
        </w:rPr>
        <w:t xml:space="preserve"> </w:t>
      </w:r>
      <w:r>
        <w:rPr>
          <w:rFonts w:ascii="Arial" w:eastAsia="Arial" w:hAnsi="Arial" w:cs="Arial"/>
          <w:w w:val="99"/>
        </w:rPr>
        <w:t>above</w:t>
      </w:r>
      <w:r>
        <w:rPr>
          <w:rFonts w:ascii="Arial" w:eastAsia="Arial" w:hAnsi="Arial" w:cs="Arial"/>
        </w:rPr>
        <w:t xml:space="preserve"> </w:t>
      </w:r>
      <w:r>
        <w:rPr>
          <w:rFonts w:ascii="Arial" w:eastAsia="Arial" w:hAnsi="Arial" w:cs="Arial"/>
          <w:w w:val="99"/>
        </w:rPr>
        <w:t>shoulder</w:t>
      </w:r>
      <w:r>
        <w:rPr>
          <w:rFonts w:ascii="Arial" w:eastAsia="Arial" w:hAnsi="Arial" w:cs="Arial"/>
        </w:rPr>
        <w:t xml:space="preserve"> </w:t>
      </w:r>
      <w:r>
        <w:rPr>
          <w:rFonts w:ascii="Arial" w:eastAsia="Arial" w:hAnsi="Arial" w:cs="Arial"/>
          <w:w w:val="99"/>
        </w:rPr>
        <w:t>height</w:t>
      </w:r>
    </w:p>
    <w:p w14:paraId="5EBA3A2C" w14:textId="1B67C224" w:rsidR="005218DF" w:rsidRDefault="00C20F1A">
      <w:pPr>
        <w:spacing w:before="1" w:line="220" w:lineRule="exact"/>
        <w:ind w:left="350" w:right="2730"/>
        <w:rPr>
          <w:rFonts w:ascii="Arial" w:eastAsia="Arial" w:hAnsi="Arial" w:cs="Arial"/>
        </w:rPr>
      </w:pPr>
      <w:r>
        <w:rPr>
          <w:rFonts w:ascii="Arial" w:eastAsia="Arial" w:hAnsi="Arial" w:cs="Arial"/>
          <w:w w:val="99"/>
        </w:rPr>
        <w:t>Lone</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over</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water Difficult</w:t>
      </w:r>
      <w:r>
        <w:rPr>
          <w:rFonts w:ascii="Arial" w:eastAsia="Arial" w:hAnsi="Arial" w:cs="Arial"/>
        </w:rPr>
        <w:t xml:space="preserve"> </w:t>
      </w:r>
      <w:r>
        <w:rPr>
          <w:rFonts w:ascii="Arial" w:eastAsia="Arial" w:hAnsi="Arial" w:cs="Arial"/>
          <w:w w:val="99"/>
        </w:rPr>
        <w:t>terrain</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near</w:t>
      </w:r>
      <w:r>
        <w:rPr>
          <w:rFonts w:ascii="Arial" w:eastAsia="Arial" w:hAnsi="Arial" w:cs="Arial"/>
        </w:rPr>
        <w:t xml:space="preserve"> </w:t>
      </w:r>
      <w:r>
        <w:rPr>
          <w:rFonts w:ascii="Arial" w:eastAsia="Arial" w:hAnsi="Arial" w:cs="Arial"/>
          <w:w w:val="99"/>
        </w:rPr>
        <w:t>water Working</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animals</w:t>
      </w:r>
      <w:r>
        <w:rPr>
          <w:rFonts w:ascii="Arial" w:eastAsia="Arial" w:hAnsi="Arial" w:cs="Arial"/>
        </w:rPr>
        <w:t xml:space="preserve">                                      </w:t>
      </w:r>
      <w:r>
        <w:rPr>
          <w:rFonts w:ascii="Arial" w:eastAsia="Arial" w:hAnsi="Arial" w:cs="Arial"/>
          <w:w w:val="99"/>
        </w:rPr>
        <w:t>Non-powered</w:t>
      </w:r>
      <w:r>
        <w:rPr>
          <w:rFonts w:ascii="Arial" w:eastAsia="Arial" w:hAnsi="Arial" w:cs="Arial"/>
        </w:rPr>
        <w:t xml:space="preserve"> </w:t>
      </w:r>
      <w:r>
        <w:rPr>
          <w:rFonts w:ascii="Arial" w:eastAsia="Arial" w:hAnsi="Arial" w:cs="Arial"/>
          <w:w w:val="99"/>
        </w:rPr>
        <w:t>hand</w:t>
      </w:r>
      <w:r>
        <w:rPr>
          <w:rFonts w:ascii="Arial" w:eastAsia="Arial" w:hAnsi="Arial" w:cs="Arial"/>
        </w:rPr>
        <w:t xml:space="preserve"> </w:t>
      </w:r>
      <w:r>
        <w:rPr>
          <w:rFonts w:ascii="Arial" w:eastAsia="Arial" w:hAnsi="Arial" w:cs="Arial"/>
          <w:w w:val="99"/>
        </w:rPr>
        <w:t>tools Electrical/Mechanical</w:t>
      </w:r>
      <w:r>
        <w:rPr>
          <w:rFonts w:ascii="Arial" w:eastAsia="Arial" w:hAnsi="Arial" w:cs="Arial"/>
        </w:rPr>
        <w:t xml:space="preserve"> </w:t>
      </w:r>
      <w:r>
        <w:rPr>
          <w:rFonts w:ascii="Arial" w:eastAsia="Arial" w:hAnsi="Arial" w:cs="Arial"/>
          <w:w w:val="99"/>
        </w:rPr>
        <w:t>Equipment</w:t>
      </w:r>
      <w:r>
        <w:rPr>
          <w:rFonts w:ascii="Arial" w:eastAsia="Arial" w:hAnsi="Arial" w:cs="Arial"/>
        </w:rPr>
        <w:t xml:space="preserve">                   </w:t>
      </w:r>
      <w:proofErr w:type="gramStart"/>
      <w:r>
        <w:rPr>
          <w:rFonts w:ascii="Arial" w:eastAsia="Arial" w:hAnsi="Arial" w:cs="Arial"/>
          <w:w w:val="99"/>
        </w:rPr>
        <w:t>Other</w:t>
      </w:r>
      <w:proofErr w:type="gramEnd"/>
      <w:r>
        <w:rPr>
          <w:rFonts w:ascii="Arial" w:eastAsia="Arial" w:hAnsi="Arial" w:cs="Arial"/>
        </w:rPr>
        <w:t xml:space="preserve"> </w:t>
      </w:r>
      <w:r>
        <w:rPr>
          <w:rFonts w:ascii="Arial" w:eastAsia="Arial" w:hAnsi="Arial" w:cs="Arial"/>
          <w:w w:val="99"/>
        </w:rPr>
        <w:t>hazard</w:t>
      </w:r>
      <w:r>
        <w:rPr>
          <w:rFonts w:ascii="Arial" w:eastAsia="Arial" w:hAnsi="Arial" w:cs="Arial"/>
        </w:rPr>
        <w:t xml:space="preserve"> </w:t>
      </w:r>
      <w:r>
        <w:rPr>
          <w:rFonts w:ascii="Arial" w:eastAsia="Arial" w:hAnsi="Arial" w:cs="Arial"/>
          <w:w w:val="99"/>
        </w:rPr>
        <w:t>(specify</w:t>
      </w:r>
      <w:r w:rsidR="00067E8D">
        <w:rPr>
          <w:rFonts w:ascii="Arial" w:eastAsia="Arial" w:hAnsi="Arial" w:cs="Arial"/>
          <w:w w:val="99"/>
        </w:rPr>
        <w:t>)</w:t>
      </w:r>
    </w:p>
    <w:p w14:paraId="7B75B47F" w14:textId="306567B9" w:rsidR="005218DF" w:rsidRPr="00067E8D" w:rsidRDefault="00067E8D" w:rsidP="00067E8D">
      <w:pPr>
        <w:spacing w:line="220" w:lineRule="exact"/>
        <w:ind w:left="350" w:right="2690" w:firstLine="46"/>
        <w:rPr>
          <w:rFonts w:ascii="Arial" w:eastAsia="Arial" w:hAnsi="Arial" w:cs="Arial"/>
        </w:rPr>
      </w:pPr>
      <w:r>
        <w:rPr>
          <w:rFonts w:ascii="Arial" w:eastAsia="Arial" w:hAnsi="Arial" w:cs="Arial"/>
          <w:noProof/>
        </w:rPr>
        <mc:AlternateContent>
          <mc:Choice Requires="wps">
            <w:drawing>
              <wp:anchor distT="0" distB="0" distL="114300" distR="114300" simplePos="0" relativeHeight="251658751" behindDoc="1" locked="0" layoutInCell="1" allowOverlap="1" wp14:anchorId="7111636B" wp14:editId="6C7DED11">
                <wp:simplePos x="0" y="0"/>
                <wp:positionH relativeFrom="column">
                  <wp:posOffset>12878</wp:posOffset>
                </wp:positionH>
                <wp:positionV relativeFrom="paragraph">
                  <wp:posOffset>106353</wp:posOffset>
                </wp:positionV>
                <wp:extent cx="308682" cy="244616"/>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08682" cy="244616"/>
                        </a:xfrm>
                        <a:prstGeom prst="rect">
                          <a:avLst/>
                        </a:prstGeom>
                        <a:solidFill>
                          <a:schemeClr val="lt1"/>
                        </a:solidFill>
                        <a:ln w="6350">
                          <a:noFill/>
                        </a:ln>
                      </wps:spPr>
                      <wps:txbx>
                        <w:txbxContent>
                          <w:p w14:paraId="24AA7466" w14:textId="614FCBED" w:rsidR="00067E8D" w:rsidRDefault="00067E8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1636B" id="_x0000_t202" coordsize="21600,21600" o:spt="202" path="m,l,21600r21600,l21600,xe">
                <v:stroke joinstyle="miter"/>
                <v:path gradientshapeok="t" o:connecttype="rect"/>
              </v:shapetype>
              <v:shape id="Text Box 56" o:spid="_x0000_s1026" type="#_x0000_t202" style="position:absolute;left:0;text-align:left;margin-left:1pt;margin-top:8.35pt;width:24.3pt;height:19.25pt;z-index:-25165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" fillcolor="white [3201]" stroked="f" strokeweight=".5pt">
                <v:textbox>
                  <w:txbxContent>
                    <w:p w14:paraId="24AA7466" w14:textId="614FCBED" w:rsidR="00067E8D" w:rsidRDefault="00067E8D">
                      <w:r>
                        <w:t>X</w:t>
                      </w:r>
                    </w:p>
                  </w:txbxContent>
                </v:textbox>
              </v:shape>
            </w:pict>
          </mc:Fallback>
        </mc:AlternateContent>
      </w:r>
      <w:r w:rsidR="00C20F1A">
        <w:pict w14:anchorId="6649A867">
          <v:group id="_x0000_s1032" alt="" style="position:absolute;left:0;text-align:left;margin-left:73.1pt;margin-top:12.45pt;width:9.25pt;height:9.25pt;z-index:-251654656;mso-position-horizontal-relative:page;mso-position-vertical-relative:text" coordorigin="1462,249" coordsize="185,185">
            <v:shape id="_x0000_s1033" alt="" style="position:absolute;left:1462;top:249;width:185;height:185" coordorigin="1462,249" coordsize="185,185" path="m1462,434r184,l1646,249r-184,l1462,434xe" filled="f" strokeweight=".72pt">
              <v:path arrowok="t"/>
            </v:shape>
            <w10:wrap anchorx="page"/>
          </v:group>
        </w:pict>
      </w:r>
      <w:r w:rsidR="00C20F1A">
        <w:rPr>
          <w:rFonts w:ascii="Arial" w:eastAsia="Arial" w:hAnsi="Arial" w:cs="Arial"/>
          <w:w w:val="99"/>
        </w:rPr>
        <w:t>(other</w:t>
      </w:r>
      <w:r w:rsidR="00C20F1A">
        <w:rPr>
          <w:rFonts w:ascii="Arial" w:eastAsia="Arial" w:hAnsi="Arial" w:cs="Arial"/>
        </w:rPr>
        <w:t xml:space="preserve"> </w:t>
      </w:r>
      <w:r w:rsidR="00C20F1A">
        <w:rPr>
          <w:rFonts w:ascii="Arial" w:eastAsia="Arial" w:hAnsi="Arial" w:cs="Arial"/>
          <w:w w:val="99"/>
        </w:rPr>
        <w:t>than</w:t>
      </w:r>
      <w:r w:rsidR="00C20F1A">
        <w:rPr>
          <w:rFonts w:ascii="Arial" w:eastAsia="Arial" w:hAnsi="Arial" w:cs="Arial"/>
        </w:rPr>
        <w:t xml:space="preserve"> </w:t>
      </w:r>
      <w:proofErr w:type="gramStart"/>
      <w:r w:rsidR="00C20F1A">
        <w:rPr>
          <w:rFonts w:ascii="Arial" w:eastAsia="Arial" w:hAnsi="Arial" w:cs="Arial"/>
          <w:w w:val="99"/>
        </w:rPr>
        <w:t>computers)</w:t>
      </w:r>
      <w:r w:rsidR="00C20F1A">
        <w:rPr>
          <w:rFonts w:ascii="Arial" w:eastAsia="Arial" w:hAnsi="Arial" w:cs="Arial"/>
        </w:rPr>
        <w:t xml:space="preserve">   </w:t>
      </w:r>
      <w:proofErr w:type="gramEnd"/>
      <w:r w:rsidR="00C20F1A">
        <w:rPr>
          <w:rFonts w:ascii="Arial" w:eastAsia="Arial" w:hAnsi="Arial" w:cs="Arial"/>
        </w:rPr>
        <w:t xml:space="preserve">       </w:t>
      </w:r>
      <w:r w:rsidR="00C20F1A">
        <w:rPr>
          <w:rFonts w:ascii="Arial" w:eastAsia="Arial" w:hAnsi="Arial" w:cs="Arial"/>
        </w:rPr>
        <w:t xml:space="preserve">                                             </w:t>
      </w:r>
      <w:r w:rsidR="00C20F1A">
        <w:rPr>
          <w:rFonts w:ascii="Arial" w:eastAsia="Arial" w:hAnsi="Arial" w:cs="Arial"/>
        </w:rPr>
        <w:t xml:space="preserve"> </w:t>
      </w:r>
      <w:r w:rsidR="00C20F1A">
        <w:rPr>
          <w:rFonts w:ascii="Arial" w:eastAsia="Arial" w:hAnsi="Arial" w:cs="Arial"/>
        </w:rPr>
        <w:t xml:space="preserve"> </w:t>
      </w:r>
      <w:r w:rsidR="00C20F1A">
        <w:rPr>
          <w:rFonts w:ascii="Arial" w:eastAsia="Arial" w:hAnsi="Arial" w:cs="Arial"/>
        </w:rPr>
        <w:t xml:space="preserve"> </w:t>
      </w:r>
      <w:r w:rsidR="00C20F1A">
        <w:rPr>
          <w:rFonts w:ascii="Arial" w:eastAsia="Arial" w:hAnsi="Arial" w:cs="Arial"/>
        </w:rPr>
        <w:t xml:space="preserve"> </w:t>
      </w:r>
      <w:r w:rsidR="00C20F1A">
        <w:rPr>
          <w:rFonts w:ascii="Arial" w:eastAsia="Arial" w:hAnsi="Arial" w:cs="Arial"/>
        </w:rPr>
        <w:t xml:space="preserve"> </w:t>
      </w:r>
      <w:r w:rsidR="00C20F1A">
        <w:rPr>
          <w:rFonts w:ascii="Arial" w:eastAsia="Arial" w:hAnsi="Arial" w:cs="Arial"/>
        </w:rPr>
        <w:t xml:space="preserve"> </w:t>
      </w:r>
      <w:r w:rsidR="00C20F1A">
        <w:rPr>
          <w:rFonts w:ascii="Arial" w:eastAsia="Arial" w:hAnsi="Arial" w:cs="Arial"/>
        </w:rPr>
        <w:t xml:space="preserve"> </w:t>
      </w:r>
      <w:r w:rsidR="00C20F1A">
        <w:rPr>
          <w:rFonts w:ascii="Arial" w:eastAsia="Arial" w:hAnsi="Arial" w:cs="Arial"/>
          <w:w w:val="99"/>
        </w:rPr>
        <w:t xml:space="preserve"> </w:t>
      </w:r>
      <w:r>
        <w:rPr>
          <w:rFonts w:ascii="Arial" w:eastAsia="Arial" w:hAnsi="Arial" w:cs="Arial"/>
          <w:w w:val="99"/>
        </w:rPr>
        <w:t>W</w:t>
      </w:r>
      <w:r w:rsidR="00C20F1A">
        <w:rPr>
          <w:rFonts w:ascii="Arial" w:eastAsia="Arial" w:hAnsi="Arial" w:cs="Arial"/>
          <w:w w:val="99"/>
        </w:rPr>
        <w:t>orking</w:t>
      </w:r>
      <w:r w:rsidR="00C20F1A">
        <w:rPr>
          <w:rFonts w:ascii="Arial" w:eastAsia="Arial" w:hAnsi="Arial" w:cs="Arial"/>
        </w:rPr>
        <w:t xml:space="preserve"> </w:t>
      </w:r>
      <w:r w:rsidR="00C20F1A">
        <w:rPr>
          <w:rFonts w:ascii="Arial" w:eastAsia="Arial" w:hAnsi="Arial" w:cs="Arial"/>
          <w:w w:val="99"/>
        </w:rPr>
        <w:t>with</w:t>
      </w:r>
      <w:r w:rsidR="00C20F1A">
        <w:rPr>
          <w:rFonts w:ascii="Arial" w:eastAsia="Arial" w:hAnsi="Arial" w:cs="Arial"/>
        </w:rPr>
        <w:t xml:space="preserve"> </w:t>
      </w:r>
      <w:r w:rsidR="00C20F1A">
        <w:rPr>
          <w:rFonts w:ascii="Arial" w:eastAsia="Arial" w:hAnsi="Arial" w:cs="Arial"/>
          <w:w w:val="99"/>
        </w:rPr>
        <w:t>computers</w:t>
      </w:r>
    </w:p>
    <w:p w14:paraId="6D9A6392" w14:textId="77777777" w:rsidR="005218DF" w:rsidRDefault="00C20F1A">
      <w:pPr>
        <w:spacing w:before="34"/>
        <w:ind w:left="120" w:right="956"/>
        <w:rPr>
          <w:rFonts w:ascii="Arial" w:eastAsia="Arial" w:hAnsi="Arial" w:cs="Arial"/>
        </w:rPr>
      </w:pPr>
      <w:r>
        <w:rPr>
          <w:rFonts w:ascii="Arial" w:eastAsia="Arial" w:hAnsi="Arial" w:cs="Arial"/>
          <w:w w:val="99"/>
        </w:rPr>
        <w:t>*Undergraduate</w:t>
      </w:r>
      <w:r>
        <w:rPr>
          <w:rFonts w:ascii="Arial" w:eastAsia="Arial" w:hAnsi="Arial" w:cs="Arial"/>
        </w:rPr>
        <w:t xml:space="preserve"> </w:t>
      </w:r>
      <w:r>
        <w:rPr>
          <w:rFonts w:ascii="Arial" w:eastAsia="Arial" w:hAnsi="Arial" w:cs="Arial"/>
          <w:w w:val="99"/>
        </w:rPr>
        <w:t>students</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permitted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work</w:t>
      </w:r>
      <w:r>
        <w:rPr>
          <w:rFonts w:ascii="Arial" w:eastAsia="Arial" w:hAnsi="Arial" w:cs="Arial"/>
        </w:rPr>
        <w:t xml:space="preserve"> </w:t>
      </w:r>
      <w:r>
        <w:rPr>
          <w:rFonts w:ascii="Arial" w:eastAsia="Arial" w:hAnsi="Arial" w:cs="Arial"/>
          <w:w w:val="99"/>
        </w:rPr>
        <w:t>alone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labs;</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speak</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your supervisor</w:t>
      </w:r>
      <w:r>
        <w:rPr>
          <w:rFonts w:ascii="Arial" w:eastAsia="Arial" w:hAnsi="Arial" w:cs="Arial"/>
        </w:rPr>
        <w:t xml:space="preserve"> </w:t>
      </w:r>
      <w:r>
        <w:rPr>
          <w:rFonts w:ascii="Arial" w:eastAsia="Arial" w:hAnsi="Arial" w:cs="Arial"/>
          <w:w w:val="99"/>
        </w:rPr>
        <w:t>about</w:t>
      </w:r>
      <w:r>
        <w:rPr>
          <w:rFonts w:ascii="Arial" w:eastAsia="Arial" w:hAnsi="Arial" w:cs="Arial"/>
        </w:rPr>
        <w:t xml:space="preserve"> </w:t>
      </w:r>
      <w:r>
        <w:rPr>
          <w:rFonts w:ascii="Arial" w:eastAsia="Arial" w:hAnsi="Arial" w:cs="Arial"/>
          <w:w w:val="99"/>
        </w:rPr>
        <w:t>how</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arrange</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time</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lab</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ensure</w:t>
      </w:r>
      <w:r>
        <w:rPr>
          <w:rFonts w:ascii="Arial" w:eastAsia="Arial" w:hAnsi="Arial" w:cs="Arial"/>
        </w:rPr>
        <w:t xml:space="preserve"> </w:t>
      </w:r>
      <w:r>
        <w:rPr>
          <w:rFonts w:ascii="Arial" w:eastAsia="Arial" w:hAnsi="Arial" w:cs="Arial"/>
          <w:w w:val="99"/>
        </w:rPr>
        <w:t>staff</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also</w:t>
      </w:r>
      <w:r>
        <w:rPr>
          <w:rFonts w:ascii="Arial" w:eastAsia="Arial" w:hAnsi="Arial" w:cs="Arial"/>
        </w:rPr>
        <w:t xml:space="preserve"> </w:t>
      </w:r>
      <w:r>
        <w:rPr>
          <w:rFonts w:ascii="Arial" w:eastAsia="Arial" w:hAnsi="Arial" w:cs="Arial"/>
          <w:w w:val="99"/>
        </w:rPr>
        <w:t>present.</w:t>
      </w:r>
    </w:p>
    <w:p w14:paraId="56EAC68F" w14:textId="77777777" w:rsidR="005218DF" w:rsidRDefault="005218DF">
      <w:pPr>
        <w:spacing w:before="6" w:line="200" w:lineRule="exact"/>
      </w:pPr>
    </w:p>
    <w:p w14:paraId="07D032CB" w14:textId="77777777" w:rsidR="005218DF" w:rsidRDefault="00C20F1A">
      <w:pPr>
        <w:spacing w:before="34"/>
        <w:ind w:right="116"/>
        <w:jc w:val="right"/>
        <w:rPr>
          <w:rFonts w:ascii="Arial" w:eastAsia="Arial" w:hAnsi="Arial" w:cs="Arial"/>
        </w:rPr>
        <w:sectPr w:rsidR="005218DF">
          <w:footerReference w:type="default" r:id="rId8"/>
          <w:pgSz w:w="11900" w:h="16840"/>
          <w:pgMar w:top="1240" w:right="1320" w:bottom="280" w:left="1320" w:header="0" w:footer="411" w:gutter="0"/>
          <w:cols w:space="720"/>
        </w:sectPr>
      </w:pPr>
      <w:r>
        <w:rPr>
          <w:rFonts w:ascii="Arial" w:eastAsia="Arial" w:hAnsi="Arial" w:cs="Arial"/>
          <w:w w:val="99"/>
        </w:rPr>
        <w:t>Please</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reverse</w:t>
      </w:r>
      <w:r>
        <w:rPr>
          <w:rFonts w:ascii="Arial" w:eastAsia="Arial" w:hAnsi="Arial" w:cs="Arial"/>
        </w:rPr>
        <w:t xml:space="preserve"> </w:t>
      </w:r>
      <w:r>
        <w:rPr>
          <w:rFonts w:ascii="Arial" w:eastAsia="Arial" w:hAnsi="Arial" w:cs="Arial"/>
          <w:w w:val="99"/>
        </w:rPr>
        <w:t>side</w:t>
      </w:r>
    </w:p>
    <w:p w14:paraId="59395D3A" w14:textId="04CD214E" w:rsidR="005218DF" w:rsidRDefault="00C20F1A">
      <w:pPr>
        <w:spacing w:before="67"/>
        <w:ind w:left="120" w:right="96"/>
        <w:rPr>
          <w:rFonts w:ascii="Arial" w:eastAsia="Arial" w:hAnsi="Arial" w:cs="Arial"/>
        </w:rPr>
      </w:pPr>
      <w:r>
        <w:lastRenderedPageBreak/>
        <w:pict w14:anchorId="314694AF">
          <v:group id="_x0000_s1026" alt="" style="position:absolute;left:0;text-align:left;margin-left:66.3pt;margin-top:53.7pt;width:452.5pt;height:709.3pt;z-index:-251656704;mso-position-horizontal-relative:page;mso-position-vertical-relative:page" coordorigin="1326,1074" coordsize="9050,14186">
            <v:shape id="_x0000_s1027" alt="" style="position:absolute;left:1337;top:1085;width:9029;height:0" coordorigin="1337,1085" coordsize="9029,0" path="m1337,1085r9029,e" filled="f" strokeweight=".58pt">
              <v:path arrowok="t"/>
            </v:shape>
            <v:shape id="_x0000_s1028" alt="" style="position:absolute;left:1337;top:12710;width:9029;height:0" coordorigin="1337,12710" coordsize="9029,0" path="m1337,12710r9029,e" filled="f" strokeweight=".58pt">
              <v:path arrowok="t"/>
            </v:shape>
            <v:shape id="_x0000_s1029" alt="" style="position:absolute;left:1332;top:1080;width:0;height:14174" coordorigin="1332,1080" coordsize="0,14174" path="m1332,1080r,14174e" filled="f" strokeweight=".58pt">
              <v:path arrowok="t"/>
            </v:shape>
            <v:shape id="_x0000_s1030" alt="" style="position:absolute;left:1337;top:15250;width:9029;height:0" coordorigin="1337,15250" coordsize="9029,0" path="m1337,15250r9029,e" filled="f" strokeweight=".58pt">
              <v:path arrowok="t"/>
            </v:shape>
            <v:shape id="_x0000_s1031" alt="" style="position:absolute;left:10370;top:1080;width:0;height:14174" coordorigin="10370,1080" coordsize="0,14174" path="m10370,1080r,14174e" filled="f" strokeweight=".58pt">
              <v:path arrowok="t"/>
            </v:shape>
            <w10:wrap anchorx="page" anchory="page"/>
          </v:group>
        </w:pict>
      </w:r>
      <w:r>
        <w:rPr>
          <w:rFonts w:ascii="Arial" w:eastAsia="Arial" w:hAnsi="Arial" w:cs="Arial"/>
          <w:b/>
          <w:w w:val="99"/>
        </w:rPr>
        <w:t>Precautions</w:t>
      </w:r>
      <w:r>
        <w:rPr>
          <w:rFonts w:ascii="Arial" w:eastAsia="Arial" w:hAnsi="Arial" w:cs="Arial"/>
          <w:b/>
        </w:rPr>
        <w:t xml:space="preserve"> </w:t>
      </w:r>
      <w:r>
        <w:rPr>
          <w:rFonts w:ascii="Arial" w:eastAsia="Arial" w:hAnsi="Arial" w:cs="Arial"/>
          <w:b/>
          <w:w w:val="99"/>
        </w:rPr>
        <w:t>to</w:t>
      </w:r>
      <w:r>
        <w:rPr>
          <w:rFonts w:ascii="Arial" w:eastAsia="Arial" w:hAnsi="Arial" w:cs="Arial"/>
          <w:b/>
        </w:rPr>
        <w:t xml:space="preserve"> </w:t>
      </w:r>
      <w:r>
        <w:rPr>
          <w:rFonts w:ascii="Arial" w:eastAsia="Arial" w:hAnsi="Arial" w:cs="Arial"/>
          <w:b/>
          <w:w w:val="99"/>
        </w:rPr>
        <w:t>be</w:t>
      </w:r>
      <w:r>
        <w:rPr>
          <w:rFonts w:ascii="Arial" w:eastAsia="Arial" w:hAnsi="Arial" w:cs="Arial"/>
          <w:b/>
        </w:rPr>
        <w:t xml:space="preserve"> </w:t>
      </w:r>
      <w:r>
        <w:rPr>
          <w:rFonts w:ascii="Arial" w:eastAsia="Arial" w:hAnsi="Arial" w:cs="Arial"/>
          <w:b/>
          <w:w w:val="99"/>
        </w:rPr>
        <w:t>taken</w:t>
      </w:r>
      <w:r>
        <w:rPr>
          <w:rFonts w:ascii="Arial" w:eastAsia="Arial" w:hAnsi="Arial" w:cs="Arial"/>
          <w:b/>
        </w:rPr>
        <w:t xml:space="preserve"> </w:t>
      </w:r>
      <w:r>
        <w:rPr>
          <w:rFonts w:ascii="Arial" w:eastAsia="Arial" w:hAnsi="Arial" w:cs="Arial"/>
          <w:b/>
          <w:w w:val="99"/>
        </w:rPr>
        <w:t>to</w:t>
      </w:r>
      <w:r>
        <w:rPr>
          <w:rFonts w:ascii="Arial" w:eastAsia="Arial" w:hAnsi="Arial" w:cs="Arial"/>
          <w:b/>
        </w:rPr>
        <w:t xml:space="preserve"> </w:t>
      </w:r>
      <w:proofErr w:type="spellStart"/>
      <w:r>
        <w:rPr>
          <w:rFonts w:ascii="Arial" w:eastAsia="Arial" w:hAnsi="Arial" w:cs="Arial"/>
          <w:b/>
          <w:w w:val="99"/>
        </w:rPr>
        <w:t>minimise</w:t>
      </w:r>
      <w:proofErr w:type="spellEnd"/>
      <w:r>
        <w:rPr>
          <w:rFonts w:ascii="Arial" w:eastAsia="Arial" w:hAnsi="Arial" w:cs="Arial"/>
          <w:b/>
        </w:rPr>
        <w:t xml:space="preserve"> </w:t>
      </w:r>
      <w:r>
        <w:rPr>
          <w:rFonts w:ascii="Arial" w:eastAsia="Arial" w:hAnsi="Arial" w:cs="Arial"/>
          <w:b/>
          <w:w w:val="99"/>
        </w:rPr>
        <w:t>risks</w:t>
      </w:r>
      <w:r>
        <w:rPr>
          <w:rFonts w:ascii="Arial" w:eastAsia="Arial" w:hAnsi="Arial" w:cs="Arial"/>
          <w:w w:val="99"/>
        </w:rPr>
        <w:t>:</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each</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hazards</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have</w:t>
      </w:r>
      <w:r>
        <w:rPr>
          <w:rFonts w:ascii="Arial" w:eastAsia="Arial" w:hAnsi="Arial" w:cs="Arial"/>
        </w:rPr>
        <w:t xml:space="preserve"> </w:t>
      </w:r>
      <w:r>
        <w:rPr>
          <w:rFonts w:ascii="Arial" w:eastAsia="Arial" w:hAnsi="Arial" w:cs="Arial"/>
          <w:w w:val="99"/>
        </w:rPr>
        <w:t>ticked</w:t>
      </w:r>
      <w:r>
        <w:rPr>
          <w:rFonts w:ascii="Arial" w:eastAsia="Arial" w:hAnsi="Arial" w:cs="Arial"/>
        </w:rPr>
        <w:t xml:space="preserve"> </w:t>
      </w:r>
      <w:r>
        <w:rPr>
          <w:rFonts w:ascii="Arial" w:eastAsia="Arial" w:hAnsi="Arial" w:cs="Arial"/>
          <w:w w:val="99"/>
        </w:rPr>
        <w:t>above,</w:t>
      </w:r>
      <w:r>
        <w:rPr>
          <w:rFonts w:ascii="Arial" w:eastAsia="Arial" w:hAnsi="Arial" w:cs="Arial"/>
        </w:rPr>
        <w:t xml:space="preserve"> </w:t>
      </w:r>
      <w:r>
        <w:rPr>
          <w:rFonts w:ascii="Arial" w:eastAsia="Arial" w:hAnsi="Arial" w:cs="Arial"/>
          <w:w w:val="99"/>
        </w:rPr>
        <w:t>you must</w:t>
      </w:r>
      <w:r>
        <w:rPr>
          <w:rFonts w:ascii="Arial" w:eastAsia="Arial" w:hAnsi="Arial" w:cs="Arial"/>
        </w:rPr>
        <w:t xml:space="preserve"> </w:t>
      </w:r>
      <w:r>
        <w:rPr>
          <w:rFonts w:ascii="Arial" w:eastAsia="Arial" w:hAnsi="Arial" w:cs="Arial"/>
          <w:w w:val="99"/>
        </w:rPr>
        <w:t>explain</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nature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hazard</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state</w:t>
      </w:r>
      <w:r>
        <w:rPr>
          <w:rFonts w:ascii="Arial" w:eastAsia="Arial" w:hAnsi="Arial" w:cs="Arial"/>
        </w:rPr>
        <w:t xml:space="preserve"> </w:t>
      </w:r>
      <w:r>
        <w:rPr>
          <w:rFonts w:ascii="Arial" w:eastAsia="Arial" w:hAnsi="Arial" w:cs="Arial"/>
          <w:w w:val="99"/>
        </w:rPr>
        <w:t>how</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will</w:t>
      </w:r>
      <w:r>
        <w:rPr>
          <w:rFonts w:ascii="Arial" w:eastAsia="Arial" w:hAnsi="Arial" w:cs="Arial"/>
        </w:rPr>
        <w:t xml:space="preserve"> </w:t>
      </w:r>
      <w:proofErr w:type="spellStart"/>
      <w:r>
        <w:rPr>
          <w:rFonts w:ascii="Arial" w:eastAsia="Arial" w:hAnsi="Arial" w:cs="Arial"/>
          <w:w w:val="99"/>
        </w:rPr>
        <w:t>minimise</w:t>
      </w:r>
      <w:proofErr w:type="spellEnd"/>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risk</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injury.)</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are handling</w:t>
      </w:r>
      <w:r>
        <w:rPr>
          <w:rFonts w:ascii="Arial" w:eastAsia="Arial" w:hAnsi="Arial" w:cs="Arial"/>
        </w:rPr>
        <w:t xml:space="preserve"> </w:t>
      </w:r>
      <w:r>
        <w:rPr>
          <w:rFonts w:ascii="Arial" w:eastAsia="Arial" w:hAnsi="Arial" w:cs="Arial"/>
          <w:w w:val="99"/>
        </w:rPr>
        <w:t>hazardous</w:t>
      </w:r>
      <w:r>
        <w:rPr>
          <w:rFonts w:ascii="Arial" w:eastAsia="Arial" w:hAnsi="Arial" w:cs="Arial"/>
        </w:rPr>
        <w:t xml:space="preserve"> </w:t>
      </w:r>
      <w:r>
        <w:rPr>
          <w:rFonts w:ascii="Arial" w:eastAsia="Arial" w:hAnsi="Arial" w:cs="Arial"/>
          <w:w w:val="99"/>
        </w:rPr>
        <w:t>substances,</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will</w:t>
      </w:r>
      <w:r>
        <w:rPr>
          <w:rFonts w:ascii="Arial" w:eastAsia="Arial" w:hAnsi="Arial" w:cs="Arial"/>
        </w:rPr>
        <w:t xml:space="preserve"> </w:t>
      </w:r>
      <w:r>
        <w:rPr>
          <w:rFonts w:ascii="Arial" w:eastAsia="Arial" w:hAnsi="Arial" w:cs="Arial"/>
          <w:w w:val="99"/>
        </w:rPr>
        <w:t>need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COSHH</w:t>
      </w:r>
      <w:r>
        <w:rPr>
          <w:rFonts w:ascii="Arial" w:eastAsia="Arial" w:hAnsi="Arial" w:cs="Arial"/>
        </w:rPr>
        <w:t xml:space="preserve"> </w:t>
      </w:r>
      <w:r>
        <w:rPr>
          <w:rFonts w:ascii="Arial" w:eastAsia="Arial" w:hAnsi="Arial" w:cs="Arial"/>
          <w:w w:val="99"/>
        </w:rPr>
        <w:t>assessment</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make</w:t>
      </w:r>
      <w:r>
        <w:rPr>
          <w:rFonts w:ascii="Arial" w:eastAsia="Arial" w:hAnsi="Arial" w:cs="Arial"/>
        </w:rPr>
        <w:t xml:space="preserve"> </w:t>
      </w:r>
      <w:r>
        <w:rPr>
          <w:rFonts w:ascii="Arial" w:eastAsia="Arial" w:hAnsi="Arial" w:cs="Arial"/>
          <w:w w:val="99"/>
        </w:rPr>
        <w:t>sure</w:t>
      </w:r>
    </w:p>
    <w:p w14:paraId="08BA5EDA" w14:textId="77777777" w:rsidR="005218DF" w:rsidRDefault="00C20F1A">
      <w:pPr>
        <w:ind w:left="120" w:right="72"/>
        <w:rPr>
          <w:rFonts w:ascii="Arial" w:eastAsia="Arial" w:hAnsi="Arial" w:cs="Arial"/>
        </w:rPr>
      </w:pPr>
      <w:r>
        <w:rPr>
          <w:rFonts w:ascii="Arial" w:eastAsia="Arial" w:hAnsi="Arial" w:cs="Arial"/>
          <w:w w:val="99"/>
        </w:rPr>
        <w:t>one</w:t>
      </w:r>
      <w:r>
        <w:rPr>
          <w:rFonts w:ascii="Arial" w:eastAsia="Arial" w:hAnsi="Arial" w:cs="Arial"/>
        </w:rPr>
        <w:t xml:space="preserve"> </w:t>
      </w:r>
      <w:r>
        <w:rPr>
          <w:rFonts w:ascii="Arial" w:eastAsia="Arial" w:hAnsi="Arial" w:cs="Arial"/>
          <w:w w:val="99"/>
        </w:rPr>
        <w:t>is</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place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signed</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your</w:t>
      </w:r>
      <w:r>
        <w:rPr>
          <w:rFonts w:ascii="Arial" w:eastAsia="Arial" w:hAnsi="Arial" w:cs="Arial"/>
        </w:rPr>
        <w:t xml:space="preserve"> </w:t>
      </w:r>
      <w:r>
        <w:rPr>
          <w:rFonts w:ascii="Arial" w:eastAsia="Arial" w:hAnsi="Arial" w:cs="Arial"/>
          <w:w w:val="99"/>
        </w:rPr>
        <w:t>supervisor.</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Lone</w:t>
      </w:r>
      <w:r>
        <w:rPr>
          <w:rFonts w:ascii="Arial" w:eastAsia="Arial" w:hAnsi="Arial" w:cs="Arial"/>
        </w:rPr>
        <w:t xml:space="preserve"> </w:t>
      </w:r>
      <w:r>
        <w:rPr>
          <w:rFonts w:ascii="Arial" w:eastAsia="Arial" w:hAnsi="Arial" w:cs="Arial"/>
          <w:w w:val="99"/>
        </w:rPr>
        <w:t>Working,</w:t>
      </w:r>
      <w:r>
        <w:rPr>
          <w:rFonts w:ascii="Arial" w:eastAsia="Arial" w:hAnsi="Arial" w:cs="Arial"/>
        </w:rPr>
        <w:t xml:space="preserve"> </w:t>
      </w:r>
      <w:r>
        <w:rPr>
          <w:rFonts w:ascii="Arial" w:eastAsia="Arial" w:hAnsi="Arial" w:cs="Arial"/>
          <w:w w:val="99"/>
        </w:rPr>
        <w:t>please</w:t>
      </w:r>
      <w:r>
        <w:rPr>
          <w:rFonts w:ascii="Arial" w:eastAsia="Arial" w:hAnsi="Arial" w:cs="Arial"/>
        </w:rPr>
        <w:t xml:space="preserve"> </w:t>
      </w:r>
      <w:r>
        <w:rPr>
          <w:rFonts w:ascii="Arial" w:eastAsia="Arial" w:hAnsi="Arial" w:cs="Arial"/>
          <w:w w:val="99"/>
        </w:rPr>
        <w:t>state</w:t>
      </w:r>
      <w:r>
        <w:rPr>
          <w:rFonts w:ascii="Arial" w:eastAsia="Arial" w:hAnsi="Arial" w:cs="Arial"/>
        </w:rPr>
        <w:t xml:space="preserve"> </w:t>
      </w:r>
      <w:r>
        <w:rPr>
          <w:rFonts w:ascii="Arial" w:eastAsia="Arial" w:hAnsi="Arial" w:cs="Arial"/>
          <w:w w:val="99"/>
        </w:rPr>
        <w:t>what</w:t>
      </w:r>
      <w:r>
        <w:rPr>
          <w:rFonts w:ascii="Arial" w:eastAsia="Arial" w:hAnsi="Arial" w:cs="Arial"/>
        </w:rPr>
        <w:t xml:space="preserve"> </w:t>
      </w:r>
      <w:r>
        <w:rPr>
          <w:rFonts w:ascii="Arial" w:eastAsia="Arial" w:hAnsi="Arial" w:cs="Arial"/>
          <w:w w:val="99"/>
        </w:rPr>
        <w:t>procedures</w:t>
      </w:r>
      <w:r>
        <w:rPr>
          <w:rFonts w:ascii="Arial" w:eastAsia="Arial" w:hAnsi="Arial" w:cs="Arial"/>
        </w:rPr>
        <w:t xml:space="preserve"> </w:t>
      </w:r>
      <w:r>
        <w:rPr>
          <w:rFonts w:ascii="Arial" w:eastAsia="Arial" w:hAnsi="Arial" w:cs="Arial"/>
          <w:w w:val="99"/>
        </w:rPr>
        <w:t>are</w:t>
      </w:r>
      <w:r>
        <w:rPr>
          <w:rFonts w:ascii="Arial" w:eastAsia="Arial" w:hAnsi="Arial" w:cs="Arial"/>
        </w:rPr>
        <w:t xml:space="preserve"> </w:t>
      </w:r>
      <w:r>
        <w:rPr>
          <w:rFonts w:ascii="Arial" w:eastAsia="Arial" w:hAnsi="Arial" w:cs="Arial"/>
          <w:w w:val="99"/>
        </w:rPr>
        <w:t>in place</w:t>
      </w:r>
      <w:r>
        <w:rPr>
          <w:rFonts w:ascii="Arial" w:eastAsia="Arial" w:hAnsi="Arial" w:cs="Arial"/>
        </w:rPr>
        <w:t xml:space="preserve"> </w:t>
      </w:r>
      <w:r>
        <w:rPr>
          <w:rFonts w:ascii="Arial" w:eastAsia="Arial" w:hAnsi="Arial" w:cs="Arial"/>
          <w:w w:val="99"/>
        </w:rPr>
        <w:t>if</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return</w:t>
      </w:r>
      <w:r>
        <w:rPr>
          <w:rFonts w:ascii="Arial" w:eastAsia="Arial" w:hAnsi="Arial" w:cs="Arial"/>
        </w:rPr>
        <w:t xml:space="preserve"> </w:t>
      </w:r>
      <w:r>
        <w:rPr>
          <w:rFonts w:ascii="Arial" w:eastAsia="Arial" w:hAnsi="Arial" w:cs="Arial"/>
          <w:w w:val="99"/>
        </w:rPr>
        <w:t>at</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designated</w:t>
      </w:r>
      <w:r>
        <w:rPr>
          <w:rFonts w:ascii="Arial" w:eastAsia="Arial" w:hAnsi="Arial" w:cs="Arial"/>
        </w:rPr>
        <w:t xml:space="preserve"> </w:t>
      </w:r>
      <w:r>
        <w:rPr>
          <w:rFonts w:ascii="Arial" w:eastAsia="Arial" w:hAnsi="Arial" w:cs="Arial"/>
          <w:w w:val="99"/>
        </w:rPr>
        <w:t>time</w:t>
      </w:r>
      <w:r>
        <w:rPr>
          <w:rFonts w:ascii="Arial" w:eastAsia="Arial" w:hAnsi="Arial" w:cs="Arial"/>
        </w:rPr>
        <w:t xml:space="preserve"> </w:t>
      </w:r>
      <w:r>
        <w:rPr>
          <w:rFonts w:ascii="Arial" w:eastAsia="Arial" w:hAnsi="Arial" w:cs="Arial"/>
          <w:w w:val="99"/>
        </w:rPr>
        <w:t>or</w:t>
      </w:r>
      <w:r>
        <w:rPr>
          <w:rFonts w:ascii="Arial" w:eastAsia="Arial" w:hAnsi="Arial" w:cs="Arial"/>
        </w:rPr>
        <w:t xml:space="preserve"> </w:t>
      </w:r>
      <w:r>
        <w:rPr>
          <w:rFonts w:ascii="Arial" w:eastAsia="Arial" w:hAnsi="Arial" w:cs="Arial"/>
          <w:w w:val="99"/>
        </w:rPr>
        <w:t>do</w:t>
      </w:r>
      <w:r>
        <w:rPr>
          <w:rFonts w:ascii="Arial" w:eastAsia="Arial" w:hAnsi="Arial" w:cs="Arial"/>
        </w:rPr>
        <w:t xml:space="preserve"> </w:t>
      </w:r>
      <w:r>
        <w:rPr>
          <w:rFonts w:ascii="Arial" w:eastAsia="Arial" w:hAnsi="Arial" w:cs="Arial"/>
          <w:w w:val="99"/>
        </w:rPr>
        <w:t>not</w:t>
      </w:r>
      <w:r>
        <w:rPr>
          <w:rFonts w:ascii="Arial" w:eastAsia="Arial" w:hAnsi="Arial" w:cs="Arial"/>
        </w:rPr>
        <w:t xml:space="preserve"> </w:t>
      </w:r>
      <w:r>
        <w:rPr>
          <w:rFonts w:ascii="Arial" w:eastAsia="Arial" w:hAnsi="Arial" w:cs="Arial"/>
          <w:w w:val="99"/>
        </w:rPr>
        <w:t>contact</w:t>
      </w:r>
      <w:r>
        <w:rPr>
          <w:rFonts w:ascii="Arial" w:eastAsia="Arial" w:hAnsi="Arial" w:cs="Arial"/>
        </w:rPr>
        <w:t xml:space="preserve"> </w:t>
      </w:r>
      <w:r>
        <w:rPr>
          <w:rFonts w:ascii="Arial" w:eastAsia="Arial" w:hAnsi="Arial" w:cs="Arial"/>
          <w:w w:val="99"/>
        </w:rPr>
        <w:t>those</w:t>
      </w:r>
      <w:r>
        <w:rPr>
          <w:rFonts w:ascii="Arial" w:eastAsia="Arial" w:hAnsi="Arial" w:cs="Arial"/>
        </w:rPr>
        <w:t xml:space="preserve"> </w:t>
      </w:r>
      <w:r>
        <w:rPr>
          <w:rFonts w:ascii="Arial" w:eastAsia="Arial" w:hAnsi="Arial" w:cs="Arial"/>
          <w:w w:val="99"/>
        </w:rPr>
        <w:t>that</w:t>
      </w:r>
      <w:r>
        <w:rPr>
          <w:rFonts w:ascii="Arial" w:eastAsia="Arial" w:hAnsi="Arial" w:cs="Arial"/>
        </w:rPr>
        <w:t xml:space="preserve"> </w:t>
      </w:r>
      <w:r>
        <w:rPr>
          <w:rFonts w:ascii="Arial" w:eastAsia="Arial" w:hAnsi="Arial" w:cs="Arial"/>
          <w:w w:val="99"/>
        </w:rPr>
        <w:t>you</w:t>
      </w:r>
      <w:r>
        <w:rPr>
          <w:rFonts w:ascii="Arial" w:eastAsia="Arial" w:hAnsi="Arial" w:cs="Arial"/>
        </w:rPr>
        <w:t xml:space="preserve"> </w:t>
      </w:r>
      <w:r>
        <w:rPr>
          <w:rFonts w:ascii="Arial" w:eastAsia="Arial" w:hAnsi="Arial" w:cs="Arial"/>
          <w:w w:val="99"/>
        </w:rPr>
        <w:t>have</w:t>
      </w:r>
      <w:r>
        <w:rPr>
          <w:rFonts w:ascii="Arial" w:eastAsia="Arial" w:hAnsi="Arial" w:cs="Arial"/>
        </w:rPr>
        <w:t xml:space="preserve"> </w:t>
      </w:r>
      <w:r>
        <w:rPr>
          <w:rFonts w:ascii="Arial" w:eastAsia="Arial" w:hAnsi="Arial" w:cs="Arial"/>
          <w:w w:val="99"/>
        </w:rPr>
        <w:t>designated</w:t>
      </w:r>
    </w:p>
    <w:p w14:paraId="70D5906F" w14:textId="1F8812C1" w:rsidR="005218DF" w:rsidRDefault="00C20F1A">
      <w:pPr>
        <w:spacing w:line="220" w:lineRule="exact"/>
        <w:ind w:left="120"/>
        <w:rPr>
          <w:rFonts w:ascii="Arial" w:eastAsia="Arial" w:hAnsi="Arial" w:cs="Arial"/>
          <w:w w:val="99"/>
          <w:position w:val="-1"/>
        </w:rPr>
      </w:pPr>
      <w:r>
        <w:rPr>
          <w:rFonts w:ascii="Arial" w:eastAsia="Arial" w:hAnsi="Arial" w:cs="Arial"/>
          <w:w w:val="99"/>
          <w:position w:val="-1"/>
        </w:rPr>
        <w:t>to</w:t>
      </w:r>
      <w:r>
        <w:rPr>
          <w:rFonts w:ascii="Arial" w:eastAsia="Arial" w:hAnsi="Arial" w:cs="Arial"/>
          <w:position w:val="-1"/>
        </w:rPr>
        <w:t xml:space="preserve"> </w:t>
      </w:r>
      <w:r>
        <w:rPr>
          <w:rFonts w:ascii="Arial" w:eastAsia="Arial" w:hAnsi="Arial" w:cs="Arial"/>
          <w:w w:val="99"/>
          <w:position w:val="-1"/>
        </w:rPr>
        <w:t>check</w:t>
      </w:r>
      <w:r>
        <w:rPr>
          <w:rFonts w:ascii="Arial" w:eastAsia="Arial" w:hAnsi="Arial" w:cs="Arial"/>
          <w:position w:val="-1"/>
        </w:rPr>
        <w:t xml:space="preserve"> </w:t>
      </w:r>
      <w:r>
        <w:rPr>
          <w:rFonts w:ascii="Arial" w:eastAsia="Arial" w:hAnsi="Arial" w:cs="Arial"/>
          <w:w w:val="99"/>
          <w:position w:val="-1"/>
        </w:rPr>
        <w:t>in</w:t>
      </w:r>
      <w:r>
        <w:rPr>
          <w:rFonts w:ascii="Arial" w:eastAsia="Arial" w:hAnsi="Arial" w:cs="Arial"/>
          <w:position w:val="-1"/>
        </w:rPr>
        <w:t xml:space="preserve"> </w:t>
      </w:r>
      <w:r>
        <w:rPr>
          <w:rFonts w:ascii="Arial" w:eastAsia="Arial" w:hAnsi="Arial" w:cs="Arial"/>
          <w:w w:val="99"/>
          <w:position w:val="-1"/>
        </w:rPr>
        <w:t>with.</w:t>
      </w:r>
    </w:p>
    <w:p w14:paraId="42443CFF" w14:textId="4EE4D608" w:rsidR="00D10B3C" w:rsidRDefault="00D10B3C">
      <w:pPr>
        <w:spacing w:line="220" w:lineRule="exact"/>
        <w:ind w:left="120"/>
        <w:rPr>
          <w:rFonts w:ascii="Arial" w:eastAsia="Arial" w:hAnsi="Arial" w:cs="Arial"/>
        </w:rPr>
      </w:pPr>
    </w:p>
    <w:p w14:paraId="3BF3D11D" w14:textId="627A8D6A" w:rsidR="00D10B3C" w:rsidRDefault="00D10B3C">
      <w:pPr>
        <w:spacing w:line="220" w:lineRule="exact"/>
        <w:ind w:left="120"/>
        <w:rPr>
          <w:rFonts w:ascii="Arial" w:eastAsia="Arial" w:hAnsi="Arial" w:cs="Arial"/>
        </w:rPr>
      </w:pPr>
      <w:r>
        <w:rPr>
          <w:rFonts w:ascii="Arial" w:eastAsia="Arial" w:hAnsi="Arial" w:cs="Arial"/>
        </w:rPr>
        <w:t>The one key hazard is working with computers, where long periods of use can result in injury and/or cause muscle pain and eyestrain. Bad posture and sitting for long periods of time can enhance such muscle problems and reduce blood circulation</w:t>
      </w:r>
      <w:r w:rsidR="00FE1851">
        <w:rPr>
          <w:rFonts w:ascii="Arial" w:eastAsia="Arial" w:hAnsi="Arial" w:cs="Arial"/>
        </w:rPr>
        <w:t xml:space="preserve">. To avoid this, I will adjust my chair so that my feet rest flat on the floor and take frequent short breaks where I stand, look away from the computer and stretch. I will remove my hands from the keyboard when not actively typing. When typing, I will type lightly and gently to prevent hand or arm injuries. To avoid eyestrain, </w:t>
      </w:r>
      <w:r w:rsidR="00F221F3">
        <w:rPr>
          <w:rFonts w:ascii="Arial" w:eastAsia="Arial" w:hAnsi="Arial" w:cs="Arial"/>
        </w:rPr>
        <w:t>I will keep my screen</w:t>
      </w:r>
      <w:r w:rsidR="00E52587">
        <w:rPr>
          <w:rFonts w:ascii="Arial" w:eastAsia="Arial" w:hAnsi="Arial" w:cs="Arial"/>
        </w:rPr>
        <w:t xml:space="preserve"> further </w:t>
      </w:r>
      <w:r w:rsidR="00F221F3">
        <w:rPr>
          <w:rFonts w:ascii="Arial" w:eastAsia="Arial" w:hAnsi="Arial" w:cs="Arial"/>
        </w:rPr>
        <w:t xml:space="preserve">from my face and frequently concentrate on faraway objects. I will tilt my screen to avoid reflections and/or glare. </w:t>
      </w:r>
      <w:r w:rsidR="00E52587">
        <w:rPr>
          <w:rFonts w:ascii="Arial" w:eastAsia="Arial" w:hAnsi="Arial" w:cs="Arial"/>
        </w:rPr>
        <w:t xml:space="preserve">I will also employ a brightness regulator that mimics natural light. </w:t>
      </w:r>
    </w:p>
    <w:p w14:paraId="4AD36781" w14:textId="2B369ECD" w:rsidR="00F221F3" w:rsidRDefault="00F221F3">
      <w:pPr>
        <w:spacing w:line="220" w:lineRule="exact"/>
        <w:ind w:left="120"/>
        <w:rPr>
          <w:rFonts w:ascii="Arial" w:eastAsia="Arial" w:hAnsi="Arial" w:cs="Arial"/>
        </w:rPr>
      </w:pPr>
    </w:p>
    <w:p w14:paraId="6976D744" w14:textId="04D2D6E2" w:rsidR="00F221F3" w:rsidRDefault="00F221F3">
      <w:pPr>
        <w:spacing w:line="220" w:lineRule="exact"/>
        <w:ind w:left="120"/>
        <w:rPr>
          <w:rFonts w:ascii="Arial" w:eastAsia="Arial" w:hAnsi="Arial" w:cs="Arial"/>
        </w:rPr>
      </w:pPr>
      <w:r>
        <w:rPr>
          <w:rFonts w:ascii="Arial" w:eastAsia="Arial" w:hAnsi="Arial" w:cs="Arial"/>
        </w:rPr>
        <w:t xml:space="preserve">The majority of the time, I will be using a laptop. Laptops have additional hazards, as the monitor and keyboard are close together. This causes difficulty when trying to position the monitor at the right height for your back and neck, as well as your keyboard at the best height for your arms and shoulders. To prevent these impacts, I will take frequent breaks and will use a desktop computer whenever possible. </w:t>
      </w:r>
    </w:p>
    <w:p w14:paraId="278A4F48" w14:textId="001032F6" w:rsidR="00F221F3" w:rsidRDefault="00F221F3">
      <w:pPr>
        <w:spacing w:line="220" w:lineRule="exact"/>
        <w:ind w:left="120"/>
        <w:rPr>
          <w:rFonts w:ascii="Arial" w:eastAsia="Arial" w:hAnsi="Arial" w:cs="Arial"/>
        </w:rPr>
      </w:pPr>
    </w:p>
    <w:p w14:paraId="087FA485" w14:textId="41BBC92A" w:rsidR="00F221F3" w:rsidRDefault="00F221F3">
      <w:pPr>
        <w:spacing w:line="220" w:lineRule="exact"/>
        <w:ind w:left="120"/>
        <w:rPr>
          <w:rFonts w:ascii="Arial" w:eastAsia="Arial" w:hAnsi="Arial" w:cs="Arial"/>
        </w:rPr>
      </w:pPr>
      <w:r>
        <w:rPr>
          <w:rFonts w:ascii="Arial" w:eastAsia="Arial" w:hAnsi="Arial" w:cs="Arial"/>
        </w:rPr>
        <w:t xml:space="preserve">If I experience any harmful impacts, I will seek guidance from my GP. </w:t>
      </w:r>
    </w:p>
    <w:p w14:paraId="4C12D7DA" w14:textId="77777777" w:rsidR="005218DF" w:rsidRDefault="005218DF">
      <w:pPr>
        <w:spacing w:line="200" w:lineRule="exact"/>
      </w:pPr>
    </w:p>
    <w:p w14:paraId="09EFA4D5" w14:textId="77777777" w:rsidR="005218DF" w:rsidRDefault="005218DF">
      <w:pPr>
        <w:spacing w:line="200" w:lineRule="exact"/>
      </w:pPr>
    </w:p>
    <w:p w14:paraId="499342AA" w14:textId="77777777" w:rsidR="005218DF" w:rsidRDefault="005218DF">
      <w:pPr>
        <w:spacing w:line="200" w:lineRule="exact"/>
      </w:pPr>
    </w:p>
    <w:p w14:paraId="317151F2" w14:textId="77777777" w:rsidR="005218DF" w:rsidRDefault="005218DF">
      <w:pPr>
        <w:spacing w:line="200" w:lineRule="exact"/>
      </w:pPr>
    </w:p>
    <w:p w14:paraId="436C513D" w14:textId="128FF93F" w:rsidR="005218DF" w:rsidRDefault="005218DF">
      <w:pPr>
        <w:spacing w:line="200" w:lineRule="exact"/>
      </w:pPr>
    </w:p>
    <w:p w14:paraId="3859A248" w14:textId="77777777" w:rsidR="00E52587" w:rsidRDefault="00E52587">
      <w:pPr>
        <w:spacing w:line="200" w:lineRule="exact"/>
      </w:pPr>
      <w:bookmarkStart w:id="0" w:name="_GoBack"/>
      <w:bookmarkEnd w:id="0"/>
    </w:p>
    <w:p w14:paraId="2D7561A2" w14:textId="77777777" w:rsidR="005218DF" w:rsidRDefault="005218DF">
      <w:pPr>
        <w:spacing w:line="200" w:lineRule="exact"/>
      </w:pPr>
    </w:p>
    <w:p w14:paraId="0B2F60D7" w14:textId="77777777" w:rsidR="005218DF" w:rsidRDefault="005218DF">
      <w:pPr>
        <w:spacing w:line="200" w:lineRule="exact"/>
      </w:pPr>
    </w:p>
    <w:p w14:paraId="33A2DB8B" w14:textId="77777777" w:rsidR="005218DF" w:rsidRDefault="005218DF">
      <w:pPr>
        <w:spacing w:line="200" w:lineRule="exact"/>
      </w:pPr>
    </w:p>
    <w:p w14:paraId="09CD2942" w14:textId="77777777" w:rsidR="005218DF" w:rsidRDefault="005218DF">
      <w:pPr>
        <w:spacing w:line="200" w:lineRule="exact"/>
      </w:pPr>
    </w:p>
    <w:p w14:paraId="1EB48093" w14:textId="77777777" w:rsidR="005218DF" w:rsidRDefault="005218DF">
      <w:pPr>
        <w:spacing w:line="200" w:lineRule="exact"/>
      </w:pPr>
    </w:p>
    <w:p w14:paraId="0DB558B4" w14:textId="77777777" w:rsidR="005218DF" w:rsidRDefault="005218DF">
      <w:pPr>
        <w:spacing w:line="200" w:lineRule="exact"/>
      </w:pPr>
    </w:p>
    <w:p w14:paraId="0118A7F1" w14:textId="77777777" w:rsidR="005218DF" w:rsidRDefault="005218DF">
      <w:pPr>
        <w:spacing w:line="200" w:lineRule="exact"/>
      </w:pPr>
    </w:p>
    <w:p w14:paraId="29EF8505" w14:textId="77777777" w:rsidR="005218DF" w:rsidRDefault="005218DF">
      <w:pPr>
        <w:spacing w:line="200" w:lineRule="exact"/>
      </w:pPr>
    </w:p>
    <w:p w14:paraId="64CEDAB2" w14:textId="77777777" w:rsidR="005218DF" w:rsidRDefault="005218DF">
      <w:pPr>
        <w:spacing w:line="200" w:lineRule="exact"/>
      </w:pPr>
    </w:p>
    <w:p w14:paraId="6EA8C7C0" w14:textId="77777777" w:rsidR="005218DF" w:rsidRDefault="005218DF">
      <w:pPr>
        <w:spacing w:line="200" w:lineRule="exact"/>
      </w:pPr>
    </w:p>
    <w:p w14:paraId="5C03F441" w14:textId="77777777" w:rsidR="005218DF" w:rsidRDefault="005218DF">
      <w:pPr>
        <w:spacing w:line="200" w:lineRule="exact"/>
      </w:pPr>
    </w:p>
    <w:p w14:paraId="1EBE43D9" w14:textId="77777777" w:rsidR="005218DF" w:rsidRDefault="005218DF">
      <w:pPr>
        <w:spacing w:line="200" w:lineRule="exact"/>
      </w:pPr>
    </w:p>
    <w:p w14:paraId="043D9455" w14:textId="77777777" w:rsidR="005218DF" w:rsidRDefault="005218DF">
      <w:pPr>
        <w:spacing w:line="200" w:lineRule="exact"/>
      </w:pPr>
    </w:p>
    <w:p w14:paraId="497032B5" w14:textId="77777777" w:rsidR="005218DF" w:rsidRDefault="005218DF">
      <w:pPr>
        <w:spacing w:line="200" w:lineRule="exact"/>
      </w:pPr>
    </w:p>
    <w:p w14:paraId="70561B93" w14:textId="77777777" w:rsidR="005218DF" w:rsidRDefault="005218DF">
      <w:pPr>
        <w:spacing w:line="200" w:lineRule="exact"/>
      </w:pPr>
    </w:p>
    <w:p w14:paraId="326CBDBB" w14:textId="77777777" w:rsidR="005218DF" w:rsidRDefault="005218DF">
      <w:pPr>
        <w:spacing w:line="200" w:lineRule="exact"/>
      </w:pPr>
    </w:p>
    <w:p w14:paraId="10B774FF" w14:textId="77777777" w:rsidR="005218DF" w:rsidRDefault="005218DF">
      <w:pPr>
        <w:spacing w:line="200" w:lineRule="exact"/>
      </w:pPr>
    </w:p>
    <w:p w14:paraId="691007BE" w14:textId="77777777" w:rsidR="005218DF" w:rsidRDefault="005218DF">
      <w:pPr>
        <w:spacing w:line="200" w:lineRule="exact"/>
      </w:pPr>
    </w:p>
    <w:p w14:paraId="2705EB34" w14:textId="77777777" w:rsidR="005218DF" w:rsidRDefault="005218DF">
      <w:pPr>
        <w:spacing w:line="200" w:lineRule="exact"/>
      </w:pPr>
    </w:p>
    <w:p w14:paraId="291CE1F0" w14:textId="77777777" w:rsidR="005218DF" w:rsidRDefault="005218DF">
      <w:pPr>
        <w:spacing w:line="200" w:lineRule="exact"/>
      </w:pPr>
    </w:p>
    <w:p w14:paraId="541488EE" w14:textId="77777777" w:rsidR="005218DF" w:rsidRDefault="005218DF">
      <w:pPr>
        <w:spacing w:line="200" w:lineRule="exact"/>
      </w:pPr>
    </w:p>
    <w:p w14:paraId="32D5FD03" w14:textId="77777777" w:rsidR="005218DF" w:rsidRDefault="005218DF">
      <w:pPr>
        <w:spacing w:line="200" w:lineRule="exact"/>
      </w:pPr>
    </w:p>
    <w:p w14:paraId="56581ACE" w14:textId="77777777" w:rsidR="005218DF" w:rsidRDefault="005218DF">
      <w:pPr>
        <w:spacing w:line="200" w:lineRule="exact"/>
      </w:pPr>
    </w:p>
    <w:p w14:paraId="0D092BF4" w14:textId="77777777" w:rsidR="005218DF" w:rsidRDefault="005218DF">
      <w:pPr>
        <w:spacing w:line="200" w:lineRule="exact"/>
      </w:pPr>
    </w:p>
    <w:p w14:paraId="33E7DE52" w14:textId="77777777" w:rsidR="005218DF" w:rsidRDefault="005218DF">
      <w:pPr>
        <w:spacing w:line="200" w:lineRule="exact"/>
      </w:pPr>
    </w:p>
    <w:p w14:paraId="6148CFD8" w14:textId="77777777" w:rsidR="005218DF" w:rsidRDefault="005218DF">
      <w:pPr>
        <w:spacing w:line="200" w:lineRule="exact"/>
      </w:pPr>
    </w:p>
    <w:p w14:paraId="415A8C6D" w14:textId="77777777" w:rsidR="005218DF" w:rsidRDefault="005218DF">
      <w:pPr>
        <w:spacing w:before="12" w:line="200" w:lineRule="exact"/>
      </w:pPr>
    </w:p>
    <w:p w14:paraId="49CA0E35" w14:textId="77777777" w:rsidR="005218DF" w:rsidRDefault="00C20F1A">
      <w:pPr>
        <w:spacing w:before="34"/>
        <w:ind w:left="120"/>
        <w:rPr>
          <w:rFonts w:ascii="Arial" w:eastAsia="Arial" w:hAnsi="Arial" w:cs="Arial"/>
        </w:rPr>
      </w:pPr>
      <w:r>
        <w:rPr>
          <w:rFonts w:ascii="Arial" w:eastAsia="Arial" w:hAnsi="Arial" w:cs="Arial"/>
          <w:b/>
          <w:w w:val="99"/>
        </w:rPr>
        <w:t>Above</w:t>
      </w:r>
      <w:r>
        <w:rPr>
          <w:rFonts w:ascii="Arial" w:eastAsia="Arial" w:hAnsi="Arial" w:cs="Arial"/>
          <w:b/>
        </w:rPr>
        <w:t xml:space="preserve"> </w:t>
      </w:r>
      <w:r>
        <w:rPr>
          <w:rFonts w:ascii="Arial" w:eastAsia="Arial" w:hAnsi="Arial" w:cs="Arial"/>
          <w:b/>
          <w:w w:val="99"/>
        </w:rPr>
        <w:t>precautions</w:t>
      </w:r>
      <w:r>
        <w:rPr>
          <w:rFonts w:ascii="Arial" w:eastAsia="Arial" w:hAnsi="Arial" w:cs="Arial"/>
          <w:b/>
        </w:rPr>
        <w:t xml:space="preserve"> </w:t>
      </w:r>
      <w:r>
        <w:rPr>
          <w:rFonts w:ascii="Arial" w:eastAsia="Arial" w:hAnsi="Arial" w:cs="Arial"/>
          <w:b/>
          <w:w w:val="99"/>
        </w:rPr>
        <w:t>understood</w:t>
      </w:r>
      <w:r>
        <w:rPr>
          <w:rFonts w:ascii="Arial" w:eastAsia="Arial" w:hAnsi="Arial" w:cs="Arial"/>
          <w:b/>
        </w:rPr>
        <w:t xml:space="preserve"> </w:t>
      </w:r>
      <w:r>
        <w:rPr>
          <w:rFonts w:ascii="Arial" w:eastAsia="Arial" w:hAnsi="Arial" w:cs="Arial"/>
          <w:b/>
          <w:w w:val="99"/>
        </w:rPr>
        <w:t>and</w:t>
      </w:r>
      <w:r>
        <w:rPr>
          <w:rFonts w:ascii="Arial" w:eastAsia="Arial" w:hAnsi="Arial" w:cs="Arial"/>
          <w:b/>
        </w:rPr>
        <w:t xml:space="preserve"> </w:t>
      </w:r>
      <w:r>
        <w:rPr>
          <w:rFonts w:ascii="Arial" w:eastAsia="Arial" w:hAnsi="Arial" w:cs="Arial"/>
          <w:b/>
          <w:w w:val="99"/>
        </w:rPr>
        <w:t>acknowledged</w:t>
      </w:r>
    </w:p>
    <w:p w14:paraId="678FF492" w14:textId="77777777" w:rsidR="005218DF" w:rsidRDefault="005218DF">
      <w:pPr>
        <w:spacing w:before="11" w:line="220" w:lineRule="exact"/>
        <w:rPr>
          <w:sz w:val="22"/>
          <w:szCs w:val="22"/>
        </w:rPr>
      </w:pPr>
    </w:p>
    <w:p w14:paraId="18A685C5" w14:textId="56F30F3C" w:rsidR="005218DF" w:rsidRDefault="00C20F1A">
      <w:pPr>
        <w:spacing w:line="718" w:lineRule="auto"/>
        <w:ind w:left="120" w:right="3327"/>
        <w:rPr>
          <w:rFonts w:ascii="Arial" w:eastAsia="Arial" w:hAnsi="Arial" w:cs="Arial"/>
        </w:rPr>
      </w:pPr>
      <w:r>
        <w:rPr>
          <w:rFonts w:ascii="Arial" w:eastAsia="Arial" w:hAnsi="Arial" w:cs="Arial"/>
          <w:b/>
          <w:w w:val="99"/>
        </w:rPr>
        <w:t>Student:</w:t>
      </w:r>
      <w:r>
        <w:rPr>
          <w:rFonts w:ascii="Arial" w:eastAsia="Arial" w:hAnsi="Arial" w:cs="Arial"/>
          <w:b/>
        </w:rPr>
        <w:t xml:space="preserve">  </w:t>
      </w:r>
      <w:r w:rsidR="00067E8D">
        <w:rPr>
          <w:rFonts w:ascii="Arial" w:eastAsia="Arial" w:hAnsi="Arial" w:cs="Arial"/>
        </w:rPr>
        <w:t>Isabelle Rich</w:t>
      </w:r>
      <w:r>
        <w:rPr>
          <w:rFonts w:ascii="Arial" w:eastAsia="Arial" w:hAnsi="Arial" w:cs="Arial"/>
          <w:b/>
        </w:rPr>
        <w:t xml:space="preserve">                                   </w:t>
      </w:r>
      <w:r>
        <w:rPr>
          <w:rFonts w:ascii="Arial" w:eastAsia="Arial" w:hAnsi="Arial" w:cs="Arial"/>
          <w:b/>
          <w:w w:val="99"/>
        </w:rPr>
        <w:t>Date</w:t>
      </w:r>
      <w:r w:rsidR="00067E8D">
        <w:rPr>
          <w:rFonts w:ascii="Arial" w:eastAsia="Arial" w:hAnsi="Arial" w:cs="Arial"/>
          <w:b/>
          <w:w w:val="99"/>
        </w:rPr>
        <w:t xml:space="preserve">: </w:t>
      </w:r>
      <w:r w:rsidR="00067E8D" w:rsidRPr="00067E8D">
        <w:rPr>
          <w:rFonts w:ascii="Arial" w:eastAsia="Arial" w:hAnsi="Arial" w:cs="Arial"/>
          <w:w w:val="99"/>
        </w:rPr>
        <w:t>13/01/2019</w:t>
      </w:r>
      <w:r w:rsidR="00067E8D">
        <w:rPr>
          <w:rFonts w:ascii="Arial" w:eastAsia="Arial" w:hAnsi="Arial" w:cs="Arial"/>
          <w:b/>
          <w:w w:val="99"/>
        </w:rPr>
        <w:t xml:space="preserve"> </w:t>
      </w:r>
      <w:r>
        <w:rPr>
          <w:rFonts w:ascii="Arial" w:eastAsia="Arial" w:hAnsi="Arial" w:cs="Arial"/>
          <w:b/>
          <w:w w:val="99"/>
        </w:rPr>
        <w:t>Supervisor:</w:t>
      </w:r>
      <w:r>
        <w:rPr>
          <w:rFonts w:ascii="Arial" w:eastAsia="Arial" w:hAnsi="Arial" w:cs="Arial"/>
          <w:b/>
        </w:rPr>
        <w:t xml:space="preserve">                                                                       </w:t>
      </w:r>
      <w:r>
        <w:rPr>
          <w:rFonts w:ascii="Arial" w:eastAsia="Arial" w:hAnsi="Arial" w:cs="Arial"/>
          <w:b/>
          <w:w w:val="99"/>
        </w:rPr>
        <w:t>Date:</w:t>
      </w:r>
    </w:p>
    <w:p w14:paraId="47668C4A" w14:textId="77777777" w:rsidR="005218DF" w:rsidRDefault="00C20F1A">
      <w:pPr>
        <w:spacing w:before="15" w:line="220" w:lineRule="exact"/>
        <w:ind w:left="120"/>
        <w:rPr>
          <w:rFonts w:ascii="Arial" w:eastAsia="Arial" w:hAnsi="Arial" w:cs="Arial"/>
        </w:rPr>
      </w:pPr>
      <w:r>
        <w:rPr>
          <w:rFonts w:ascii="Arial" w:eastAsia="Arial" w:hAnsi="Arial" w:cs="Arial"/>
          <w:b/>
          <w:w w:val="99"/>
          <w:position w:val="-1"/>
        </w:rPr>
        <w:t>SA:</w:t>
      </w:r>
      <w:r>
        <w:rPr>
          <w:rFonts w:ascii="Arial" w:eastAsia="Arial" w:hAnsi="Arial" w:cs="Arial"/>
          <w:b/>
          <w:position w:val="-1"/>
        </w:rPr>
        <w:t xml:space="preserve">                                                                                     </w:t>
      </w:r>
      <w:r>
        <w:rPr>
          <w:rFonts w:ascii="Arial" w:eastAsia="Arial" w:hAnsi="Arial" w:cs="Arial"/>
          <w:b/>
          <w:w w:val="99"/>
          <w:position w:val="-1"/>
        </w:rPr>
        <w:t>Date:</w:t>
      </w:r>
    </w:p>
    <w:p w14:paraId="4420D5CA" w14:textId="77777777" w:rsidR="005218DF" w:rsidRDefault="005218DF">
      <w:pPr>
        <w:spacing w:line="200" w:lineRule="exact"/>
      </w:pPr>
    </w:p>
    <w:p w14:paraId="3AB6773B" w14:textId="77777777" w:rsidR="005218DF" w:rsidRDefault="005218DF">
      <w:pPr>
        <w:spacing w:before="3" w:line="240" w:lineRule="exact"/>
        <w:rPr>
          <w:sz w:val="24"/>
          <w:szCs w:val="24"/>
        </w:rPr>
      </w:pPr>
    </w:p>
    <w:p w14:paraId="0508EBE7" w14:textId="77777777" w:rsidR="005218DF" w:rsidRDefault="00C20F1A">
      <w:pPr>
        <w:spacing w:before="32"/>
        <w:ind w:left="120"/>
        <w:rPr>
          <w:rFonts w:ascii="Arial" w:eastAsia="Arial" w:hAnsi="Arial" w:cs="Arial"/>
          <w:sz w:val="22"/>
          <w:szCs w:val="22"/>
        </w:rPr>
      </w:pPr>
      <w:r>
        <w:rPr>
          <w:rFonts w:ascii="Arial" w:eastAsia="Arial" w:hAnsi="Arial" w:cs="Arial"/>
          <w:sz w:val="22"/>
          <w:szCs w:val="22"/>
        </w:rPr>
        <w:t>Signed copies are to be retained by the student, supervisor and secretary.</w:t>
      </w:r>
    </w:p>
    <w:sectPr w:rsidR="005218DF">
      <w:pgSz w:w="11900" w:h="16840"/>
      <w:pgMar w:top="1020" w:right="1560" w:bottom="280" w:left="1320" w:header="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7C79C" w14:textId="77777777" w:rsidR="00C20F1A" w:rsidRDefault="00C20F1A">
      <w:r>
        <w:separator/>
      </w:r>
    </w:p>
  </w:endnote>
  <w:endnote w:type="continuationSeparator" w:id="0">
    <w:p w14:paraId="4944702D" w14:textId="77777777" w:rsidR="00C20F1A" w:rsidRDefault="00C2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310CE" w14:textId="77777777" w:rsidR="005218DF" w:rsidRDefault="00C20F1A">
    <w:pPr>
      <w:spacing w:line="200" w:lineRule="exact"/>
    </w:pPr>
    <w:r>
      <w:pict w14:anchorId="141D2ACF">
        <v:shapetype id="_x0000_t202" coordsize="21600,21600" o:spt="202" path="m,l,21600r21600,l21600,xe">
          <v:stroke joinstyle="miter"/>
          <v:path gradientshapeok="t" o:connecttype="rect"/>
        </v:shapetype>
        <v:shape id="_x0000_s2049" type="#_x0000_t202" alt="" style="position:absolute;margin-left:71pt;margin-top:808.2pt;width:176.25pt;height:11pt;z-index:-251658752;mso-wrap-style:square;mso-wrap-edited:f;mso-width-percent:0;mso-height-percent:0;mso-position-horizontal-relative:page;mso-position-vertical-relative:page;mso-width-percent:0;mso-height-percent:0;v-text-anchor:top" filled="f" stroked="f">
          <v:textbox inset="0,0,0,0">
            <w:txbxContent>
              <w:p w14:paraId="2345CDBC" w14:textId="77777777" w:rsidR="005218DF" w:rsidRDefault="00C20F1A">
                <w:pPr>
                  <w:spacing w:line="200" w:lineRule="exact"/>
                  <w:ind w:left="20" w:right="-27"/>
                  <w:rPr>
                    <w:rFonts w:ascii="Arial" w:eastAsia="Arial" w:hAnsi="Arial" w:cs="Arial"/>
                    <w:sz w:val="18"/>
                    <w:szCs w:val="18"/>
                  </w:rPr>
                </w:pPr>
                <w:r>
                  <w:rPr>
                    <w:rFonts w:ascii="Arial" w:eastAsia="Arial" w:hAnsi="Arial" w:cs="Arial"/>
                    <w:w w:val="99"/>
                    <w:sz w:val="18"/>
                    <w:szCs w:val="18"/>
                  </w:rPr>
                  <w:t>Updated</w:t>
                </w:r>
                <w:r>
                  <w:rPr>
                    <w:rFonts w:ascii="Arial" w:eastAsia="Arial" w:hAnsi="Arial" w:cs="Arial"/>
                    <w:sz w:val="18"/>
                    <w:szCs w:val="18"/>
                  </w:rPr>
                  <w:t xml:space="preserve"> </w:t>
                </w:r>
                <w:r>
                  <w:rPr>
                    <w:rFonts w:ascii="Arial" w:eastAsia="Arial" w:hAnsi="Arial" w:cs="Arial"/>
                    <w:w w:val="99"/>
                    <w:sz w:val="18"/>
                    <w:szCs w:val="18"/>
                  </w:rPr>
                  <w:t>April</w:t>
                </w:r>
                <w:r>
                  <w:rPr>
                    <w:rFonts w:ascii="Arial" w:eastAsia="Arial" w:hAnsi="Arial" w:cs="Arial"/>
                    <w:sz w:val="18"/>
                    <w:szCs w:val="18"/>
                  </w:rPr>
                  <w:t xml:space="preserve"> </w:t>
                </w:r>
                <w:r>
                  <w:rPr>
                    <w:rFonts w:ascii="Arial" w:eastAsia="Arial" w:hAnsi="Arial" w:cs="Arial"/>
                    <w:w w:val="99"/>
                    <w:sz w:val="18"/>
                    <w:szCs w:val="18"/>
                  </w:rPr>
                  <w:t>2013</w:t>
                </w:r>
                <w:r>
                  <w:rPr>
                    <w:rFonts w:ascii="Arial" w:eastAsia="Arial" w:hAnsi="Arial" w:cs="Arial"/>
                    <w:sz w:val="18"/>
                    <w:szCs w:val="18"/>
                  </w:rPr>
                  <w:t xml:space="preserve"> </w:t>
                </w:r>
                <w:r>
                  <w:rPr>
                    <w:rFonts w:ascii="Arial" w:eastAsia="Arial" w:hAnsi="Arial" w:cs="Arial"/>
                    <w:w w:val="99"/>
                    <w:sz w:val="18"/>
                    <w:szCs w:val="18"/>
                  </w:rPr>
                  <w:t>by</w:t>
                </w:r>
                <w:r>
                  <w:rPr>
                    <w:rFonts w:ascii="Arial" w:eastAsia="Arial" w:hAnsi="Arial" w:cs="Arial"/>
                    <w:sz w:val="18"/>
                    <w:szCs w:val="18"/>
                  </w:rPr>
                  <w:t xml:space="preserve"> </w:t>
                </w:r>
                <w:proofErr w:type="spellStart"/>
                <w:r>
                  <w:rPr>
                    <w:rFonts w:ascii="Arial" w:eastAsia="Arial" w:hAnsi="Arial" w:cs="Arial"/>
                    <w:w w:val="99"/>
                    <w:sz w:val="18"/>
                    <w:szCs w:val="18"/>
                  </w:rPr>
                  <w:t>ARMcL</w:t>
                </w:r>
                <w:proofErr w:type="spellEnd"/>
                <w:r>
                  <w:rPr>
                    <w:rFonts w:ascii="Arial" w:eastAsia="Arial" w:hAnsi="Arial" w:cs="Arial"/>
                    <w:sz w:val="18"/>
                    <w:szCs w:val="18"/>
                  </w:rPr>
                  <w:t xml:space="preserve"> </w:t>
                </w:r>
                <w:r>
                  <w:rPr>
                    <w:rFonts w:ascii="Arial" w:eastAsia="Arial" w:hAnsi="Arial" w:cs="Arial"/>
                    <w:w w:val="99"/>
                    <w:sz w:val="18"/>
                    <w:szCs w:val="18"/>
                  </w:rPr>
                  <w:t>and</w:t>
                </w:r>
                <w:r>
                  <w:rPr>
                    <w:rFonts w:ascii="Arial" w:eastAsia="Arial" w:hAnsi="Arial" w:cs="Arial"/>
                    <w:sz w:val="18"/>
                    <w:szCs w:val="18"/>
                  </w:rPr>
                  <w:t xml:space="preserve"> </w:t>
                </w:r>
                <w:r>
                  <w:rPr>
                    <w:rFonts w:ascii="Arial" w:eastAsia="Arial" w:hAnsi="Arial" w:cs="Arial"/>
                    <w:w w:val="99"/>
                    <w:sz w:val="18"/>
                    <w:szCs w:val="18"/>
                  </w:rPr>
                  <w:t>HP</w:t>
                </w:r>
                <w:r>
                  <w:rPr>
                    <w:rFonts w:ascii="Arial" w:eastAsia="Arial" w:hAnsi="Arial" w:cs="Arial"/>
                    <w:sz w:val="18"/>
                    <w:szCs w:val="18"/>
                  </w:rPr>
                  <w:t xml:space="preserve"> </w:t>
                </w:r>
                <w:r>
                  <w:rPr>
                    <w:rFonts w:ascii="Arial" w:eastAsia="Arial" w:hAnsi="Arial" w:cs="Arial"/>
                    <w:w w:val="99"/>
                    <w:sz w:val="18"/>
                    <w:szCs w:val="18"/>
                  </w:rPr>
                  <w:t>(SA)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27C4E" w14:textId="77777777" w:rsidR="00C20F1A" w:rsidRDefault="00C20F1A">
      <w:r>
        <w:separator/>
      </w:r>
    </w:p>
  </w:footnote>
  <w:footnote w:type="continuationSeparator" w:id="0">
    <w:p w14:paraId="57655B55" w14:textId="77777777" w:rsidR="00C20F1A" w:rsidRDefault="00C20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40C1A"/>
    <w:multiLevelType w:val="multilevel"/>
    <w:tmpl w:val="C4905C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DF"/>
    <w:rsid w:val="00067E8D"/>
    <w:rsid w:val="00505D75"/>
    <w:rsid w:val="005218DF"/>
    <w:rsid w:val="00592DA1"/>
    <w:rsid w:val="0059331B"/>
    <w:rsid w:val="00863510"/>
    <w:rsid w:val="00C20F1A"/>
    <w:rsid w:val="00D10B3C"/>
    <w:rsid w:val="00E52587"/>
    <w:rsid w:val="00F221F3"/>
    <w:rsid w:val="00FE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786100"/>
  <w15:docId w15:val="{A049D64F-F4F1-AE47-BB35-88CCF842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505D75"/>
    <w:rPr>
      <w:sz w:val="16"/>
      <w:szCs w:val="16"/>
    </w:rPr>
  </w:style>
  <w:style w:type="paragraph" w:styleId="CommentText">
    <w:name w:val="annotation text"/>
    <w:basedOn w:val="Normal"/>
    <w:link w:val="CommentTextChar"/>
    <w:uiPriority w:val="99"/>
    <w:semiHidden/>
    <w:unhideWhenUsed/>
    <w:rsid w:val="00505D75"/>
  </w:style>
  <w:style w:type="character" w:customStyle="1" w:styleId="CommentTextChar">
    <w:name w:val="Comment Text Char"/>
    <w:basedOn w:val="DefaultParagraphFont"/>
    <w:link w:val="CommentText"/>
    <w:uiPriority w:val="99"/>
    <w:semiHidden/>
    <w:rsid w:val="00505D75"/>
  </w:style>
  <w:style w:type="paragraph" w:styleId="CommentSubject">
    <w:name w:val="annotation subject"/>
    <w:basedOn w:val="CommentText"/>
    <w:next w:val="CommentText"/>
    <w:link w:val="CommentSubjectChar"/>
    <w:uiPriority w:val="99"/>
    <w:semiHidden/>
    <w:unhideWhenUsed/>
    <w:rsid w:val="00505D75"/>
    <w:rPr>
      <w:b/>
      <w:bCs/>
    </w:rPr>
  </w:style>
  <w:style w:type="character" w:customStyle="1" w:styleId="CommentSubjectChar">
    <w:name w:val="Comment Subject Char"/>
    <w:basedOn w:val="CommentTextChar"/>
    <w:link w:val="CommentSubject"/>
    <w:uiPriority w:val="99"/>
    <w:semiHidden/>
    <w:rsid w:val="00505D75"/>
    <w:rPr>
      <w:b/>
      <w:bCs/>
    </w:rPr>
  </w:style>
  <w:style w:type="paragraph" w:styleId="BalloonText">
    <w:name w:val="Balloon Text"/>
    <w:basedOn w:val="Normal"/>
    <w:link w:val="BalloonTextChar"/>
    <w:uiPriority w:val="99"/>
    <w:semiHidden/>
    <w:unhideWhenUsed/>
    <w:rsid w:val="00505D75"/>
    <w:rPr>
      <w:sz w:val="18"/>
      <w:szCs w:val="18"/>
    </w:rPr>
  </w:style>
  <w:style w:type="character" w:customStyle="1" w:styleId="BalloonTextChar">
    <w:name w:val="Balloon Text Char"/>
    <w:basedOn w:val="DefaultParagraphFont"/>
    <w:link w:val="BalloonText"/>
    <w:uiPriority w:val="99"/>
    <w:semiHidden/>
    <w:rsid w:val="0050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eos.ed.ac.uk/internal/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Izzy</cp:lastModifiedBy>
  <cp:revision>2</cp:revision>
  <dcterms:created xsi:type="dcterms:W3CDTF">2019-01-15T10:16:00Z</dcterms:created>
  <dcterms:modified xsi:type="dcterms:W3CDTF">2019-01-15T10:16:00Z</dcterms:modified>
</cp:coreProperties>
</file>